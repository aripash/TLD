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89ED" w14:textId="77777777" w:rsidR="00732770" w:rsidRPr="00A9715E" w:rsidRDefault="002058CC">
      <w:pPr>
        <w:spacing w:before="67"/>
        <w:ind w:left="440" w:right="2529"/>
        <w:jc w:val="both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Software Design Document (SDD) Template</w:t>
      </w:r>
    </w:p>
    <w:p w14:paraId="44A01899" w14:textId="77777777" w:rsidR="00732770" w:rsidRPr="00A9715E" w:rsidRDefault="00732770">
      <w:pPr>
        <w:spacing w:before="18" w:line="260" w:lineRule="exact"/>
        <w:rPr>
          <w:rFonts w:asciiTheme="majorBidi" w:hAnsiTheme="majorBidi" w:cstheme="majorBidi"/>
          <w:sz w:val="24"/>
          <w:szCs w:val="24"/>
        </w:rPr>
      </w:pPr>
    </w:p>
    <w:p w14:paraId="4CDC74B5" w14:textId="77777777" w:rsidR="00732770" w:rsidRPr="00A9715E" w:rsidRDefault="002058CC">
      <w:pPr>
        <w:ind w:left="440" w:right="398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9715E">
        <w:rPr>
          <w:rFonts w:asciiTheme="majorBidi" w:hAnsiTheme="majorBidi" w:cstheme="majorBidi"/>
          <w:sz w:val="24"/>
          <w:szCs w:val="24"/>
        </w:rPr>
        <w:t>Software  design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 is  a  process  by which the  software  requirements are  translated into  a representation of software components,  interfaces, and data  necessary for the  implementation  phase. 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The  SDD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 shows  how  the  software  system  will  be structured  to  satisfy  the  requirements. 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It  is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 the  primary  reference  for  code development  and,  therefore,  it  must  contain  all  the  information  required  by  a programmer  to  write  code. 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The  SDD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 is  performed  in  two  stages. 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The  first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 is  a preliminary design in which the overall system architecture and data architecture is defined. In the second stage, i.e. the detailed design stage, more detailed data structures are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defined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and algorithms are developed for the defined architecture.</w:t>
      </w:r>
    </w:p>
    <w:p w14:paraId="40761666" w14:textId="77777777" w:rsidR="00732770" w:rsidRPr="00A9715E" w:rsidRDefault="00732770">
      <w:pPr>
        <w:spacing w:before="4" w:line="100" w:lineRule="exact"/>
        <w:rPr>
          <w:rFonts w:asciiTheme="majorBidi" w:hAnsiTheme="majorBidi" w:cstheme="majorBidi"/>
          <w:sz w:val="24"/>
          <w:szCs w:val="24"/>
        </w:rPr>
      </w:pPr>
    </w:p>
    <w:p w14:paraId="0D462E4F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86B4BB6" w14:textId="77777777" w:rsidR="00732770" w:rsidRPr="00A9715E" w:rsidRDefault="00F620F4">
      <w:pPr>
        <w:spacing w:line="234" w:lineRule="auto"/>
        <w:ind w:left="440" w:right="391"/>
        <w:jc w:val="both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pict w14:anchorId="694AA4EF">
          <v:group id="_x0000_s1026" style="position:absolute;left:0;text-align:left;margin-left:108pt;margin-top:706.1pt;width:2in;height:0;z-index:-251658240;mso-position-horizontal-relative:page;mso-position-vertical-relative:page" coordorigin="2160,14122" coordsize="2880,0">
            <v:shape id="_x0000_s1027" style="position:absolute;left:2160;top:14122;width:2880;height:0" coordorigin="2160,14122" coordsize="2880,0" path="m2160,14122r2880,e" filled="f" strokeweight=".58pt">
              <v:path arrowok="t"/>
            </v:shape>
            <w10:wrap anchorx="page" anchory="page"/>
          </v:group>
        </w:pict>
      </w:r>
      <w:proofErr w:type="gramStart"/>
      <w:r w:rsidR="002058CC" w:rsidRPr="00A9715E">
        <w:rPr>
          <w:rFonts w:asciiTheme="majorBidi" w:hAnsiTheme="majorBidi" w:cstheme="majorBidi"/>
          <w:sz w:val="24"/>
          <w:szCs w:val="24"/>
        </w:rPr>
        <w:t>This  template</w:t>
      </w:r>
      <w:proofErr w:type="gramEnd"/>
      <w:r w:rsidR="002058CC" w:rsidRPr="00A9715E">
        <w:rPr>
          <w:rFonts w:asciiTheme="majorBidi" w:hAnsiTheme="majorBidi" w:cstheme="majorBidi"/>
          <w:sz w:val="24"/>
          <w:szCs w:val="24"/>
        </w:rPr>
        <w:t xml:space="preserve">  is  an  annotated  outline  for  a  software  design  document  adapted from  the  IEEE  Recommended  Practice  for  Software  Design  Descriptions.  The IEEE   Recommended   Practice   for   Software   </w:t>
      </w:r>
      <w:proofErr w:type="gramStart"/>
      <w:r w:rsidR="002058CC" w:rsidRPr="00A9715E">
        <w:rPr>
          <w:rFonts w:asciiTheme="majorBidi" w:hAnsiTheme="majorBidi" w:cstheme="majorBidi"/>
          <w:sz w:val="24"/>
          <w:szCs w:val="24"/>
        </w:rPr>
        <w:t>Design  Descriptions</w:t>
      </w:r>
      <w:proofErr w:type="gramEnd"/>
      <w:r w:rsidR="002058CC" w:rsidRPr="00A9715E">
        <w:rPr>
          <w:rFonts w:asciiTheme="majorBidi" w:hAnsiTheme="majorBidi" w:cstheme="majorBidi"/>
          <w:sz w:val="24"/>
          <w:szCs w:val="24"/>
        </w:rPr>
        <w:t xml:space="preserve">   have   been reduced  in  order  to  simplify  this  assignment  while  still  retaining  the  main components and providing a general idea of a project definition report. For your own   information,   please   refer   to   </w:t>
      </w:r>
      <w:r w:rsidR="002058CC" w:rsidRPr="00A9715E">
        <w:rPr>
          <w:rFonts w:asciiTheme="majorBidi" w:hAnsiTheme="majorBidi" w:cstheme="majorBidi"/>
          <w:color w:val="0000FF"/>
          <w:sz w:val="24"/>
          <w:szCs w:val="24"/>
          <w:u w:val="single" w:color="0000FF"/>
        </w:rPr>
        <w:t xml:space="preserve"> </w:t>
      </w:r>
      <w:hyperlink r:id="rId8">
        <w:r w:rsidR="002058CC" w:rsidRPr="00A9715E">
          <w:rPr>
            <w:rFonts w:asciiTheme="majorBidi" w:hAnsiTheme="majorBidi" w:cstheme="majorBidi"/>
            <w:color w:val="0000FF"/>
            <w:sz w:val="24"/>
            <w:szCs w:val="24"/>
            <w:u w:val="single" w:color="0000FF"/>
          </w:rPr>
          <w:t xml:space="preserve">I EE E    St d    1016­ 1998 </w:t>
        </w:r>
      </w:hyperlink>
      <w:r w:rsidR="002058CC" w:rsidRPr="00A9715E">
        <w:rPr>
          <w:rFonts w:asciiTheme="majorBidi" w:hAnsiTheme="majorBidi" w:cstheme="majorBidi"/>
          <w:color w:val="000000"/>
          <w:w w:val="99"/>
          <w:position w:val="11"/>
          <w:sz w:val="24"/>
          <w:szCs w:val="24"/>
        </w:rPr>
        <w:t>1</w:t>
      </w:r>
      <w:r w:rsidR="002058CC" w:rsidRPr="00A9715E">
        <w:rPr>
          <w:rFonts w:asciiTheme="majorBidi" w:hAnsiTheme="majorBidi" w:cstheme="majorBidi"/>
          <w:color w:val="000000"/>
          <w:position w:val="11"/>
          <w:sz w:val="24"/>
          <w:szCs w:val="24"/>
        </w:rPr>
        <w:t xml:space="preserve">    </w:t>
      </w:r>
      <w:r w:rsidR="002058CC" w:rsidRPr="00A9715E">
        <w:rPr>
          <w:rFonts w:asciiTheme="majorBidi" w:hAnsiTheme="majorBidi" w:cstheme="majorBidi"/>
          <w:color w:val="000000"/>
          <w:sz w:val="24"/>
          <w:szCs w:val="24"/>
        </w:rPr>
        <w:t>for   the   full  IEEE Recommended Practice for Software Design Descriptions.</w:t>
      </w:r>
    </w:p>
    <w:p w14:paraId="27447C1B" w14:textId="77777777" w:rsidR="00732770" w:rsidRPr="00A9715E" w:rsidRDefault="00732770">
      <w:pPr>
        <w:spacing w:before="1" w:line="120" w:lineRule="exact"/>
        <w:rPr>
          <w:rFonts w:asciiTheme="majorBidi" w:hAnsiTheme="majorBidi" w:cstheme="majorBidi"/>
          <w:sz w:val="24"/>
          <w:szCs w:val="24"/>
        </w:rPr>
      </w:pPr>
    </w:p>
    <w:p w14:paraId="0959DC5F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767E3B4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7975D43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4E1AA4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304D746E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6785A4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22B559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37F63DE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926DF3D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34F0BB6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3A813C2E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AEE7C51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A23ED7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F59D75B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4A791E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B952E9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5288735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ED7D2F3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8C46DD3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2B5FE4F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AEA018D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E4A6AF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7F58EE5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277BDE3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6BC670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4C8A4C0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0652F3E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4D24108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31158BC6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2A009CB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0A4629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D667339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E5F3909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61BD453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4AD6DFD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C6143E0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A75AE5C" w14:textId="77777777" w:rsidR="00732770" w:rsidRPr="00A9715E" w:rsidRDefault="002058CC">
      <w:pPr>
        <w:spacing w:before="44"/>
        <w:ind w:left="440"/>
        <w:rPr>
          <w:rFonts w:asciiTheme="majorBidi" w:hAnsiTheme="majorBidi" w:cstheme="majorBidi"/>
          <w:sz w:val="24"/>
          <w:szCs w:val="24"/>
        </w:rPr>
        <w:sectPr w:rsidR="00732770" w:rsidRPr="00A9715E">
          <w:pgSz w:w="12240" w:h="15840"/>
          <w:pgMar w:top="1400" w:right="1720" w:bottom="280" w:left="1720" w:header="720" w:footer="720" w:gutter="0"/>
          <w:cols w:space="720"/>
        </w:sectPr>
      </w:pPr>
      <w:proofErr w:type="gramStart"/>
      <w:r w:rsidRPr="00A9715E">
        <w:rPr>
          <w:rFonts w:asciiTheme="majorBidi" w:hAnsiTheme="majorBidi" w:cstheme="majorBidi"/>
          <w:w w:val="99"/>
          <w:position w:val="9"/>
          <w:sz w:val="24"/>
          <w:szCs w:val="24"/>
        </w:rPr>
        <w:t>1</w:t>
      </w:r>
      <w:r w:rsidRPr="00A9715E">
        <w:rPr>
          <w:rFonts w:asciiTheme="majorBidi" w:hAnsiTheme="majorBidi" w:cstheme="majorBidi"/>
          <w:position w:val="9"/>
          <w:sz w:val="24"/>
          <w:szCs w:val="24"/>
        </w:rPr>
        <w:t xml:space="preserve">  </w:t>
      </w:r>
      <w:r w:rsidRPr="00A9715E">
        <w:rPr>
          <w:rFonts w:asciiTheme="majorBidi" w:hAnsiTheme="majorBidi" w:cstheme="majorBidi"/>
          <w:sz w:val="24"/>
          <w:szCs w:val="24"/>
        </w:rPr>
        <w:t>http://www.cs.concordia.ca/~ormandj/comp354/2003/Project/ieee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>­SDD.pdf</w:t>
      </w:r>
    </w:p>
    <w:p w14:paraId="21BE89E4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5BCB224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30ADF6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329417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6309670" w14:textId="36397513" w:rsidR="00732770" w:rsidRPr="00A9715E" w:rsidRDefault="00855981">
      <w:pPr>
        <w:spacing w:before="10"/>
        <w:ind w:left="440"/>
        <w:rPr>
          <w:rFonts w:asciiTheme="majorBidi" w:hAnsiTheme="majorBidi" w:cstheme="majorBidi"/>
          <w:sz w:val="24"/>
          <w:szCs w:val="24"/>
        </w:rPr>
      </w:pPr>
      <w:proofErr w:type="gramStart"/>
      <w:r w:rsidRPr="00A9715E">
        <w:rPr>
          <w:rFonts w:asciiTheme="majorBidi" w:hAnsiTheme="majorBidi" w:cstheme="majorBidi"/>
          <w:sz w:val="24"/>
          <w:szCs w:val="24"/>
        </w:rPr>
        <w:t>TLD(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traffic light decider) </w:t>
      </w:r>
    </w:p>
    <w:p w14:paraId="21082BB1" w14:textId="77777777" w:rsidR="00732770" w:rsidRPr="00A9715E" w:rsidRDefault="002058CC">
      <w:pPr>
        <w:spacing w:line="380" w:lineRule="exact"/>
        <w:ind w:left="44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Software Design Document</w:t>
      </w:r>
    </w:p>
    <w:p w14:paraId="5180F97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BEE6394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36F047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350A87E5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00C270B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D42BC7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444272D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59FA0F1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37EE3536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87C358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01E5EDF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82A814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1AD783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6E91158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64B4E7C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20ECC01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CB51DDA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B4705B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EB32F4D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B2A4D26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0DEA325" w14:textId="6A3A9F40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5FC4266" w14:textId="198C2F54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32006F0D" w14:textId="55B10EC7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490C5F5" w14:textId="4106FD6E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4352BFE" w14:textId="46E5909B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FE96246" w14:textId="676BFAB5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347DE585" w14:textId="5CDAEB24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57BBD63" w14:textId="071D5BBB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C54C378" w14:textId="2ADB7E5A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18B1F88" w14:textId="77777777" w:rsidR="001B4DC1" w:rsidRPr="00A9715E" w:rsidRDefault="001B4DC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8256AF9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E85DCED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07948E4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7EE0FAB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2DBFFD9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CF2D5EA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B0540AF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38F48C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AE7AD8C" w14:textId="77777777" w:rsidR="00732770" w:rsidRPr="00A9715E" w:rsidRDefault="00732770">
      <w:pPr>
        <w:spacing w:before="7" w:line="260" w:lineRule="exact"/>
        <w:rPr>
          <w:rFonts w:asciiTheme="majorBidi" w:hAnsiTheme="majorBidi" w:cstheme="majorBidi"/>
          <w:sz w:val="24"/>
          <w:szCs w:val="24"/>
        </w:rPr>
      </w:pPr>
    </w:p>
    <w:p w14:paraId="3F186479" w14:textId="77777777" w:rsidR="00855981" w:rsidRPr="00A9715E" w:rsidRDefault="002058CC" w:rsidP="00855981">
      <w:pPr>
        <w:spacing w:line="340" w:lineRule="exact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Name (s):</w:t>
      </w:r>
      <w:r w:rsidR="00855981" w:rsidRPr="00A9715E">
        <w:rPr>
          <w:rFonts w:asciiTheme="majorBidi" w:hAnsiTheme="majorBidi" w:cstheme="majorBidi"/>
          <w:sz w:val="24"/>
          <w:szCs w:val="24"/>
        </w:rPr>
        <w:t xml:space="preserve"> Igor </w:t>
      </w:r>
      <w:proofErr w:type="spellStart"/>
      <w:r w:rsidR="00855981" w:rsidRPr="00A9715E">
        <w:rPr>
          <w:rFonts w:asciiTheme="majorBidi" w:hAnsiTheme="majorBidi" w:cstheme="majorBidi"/>
          <w:sz w:val="24"/>
          <w:szCs w:val="24"/>
        </w:rPr>
        <w:t>krol</w:t>
      </w:r>
      <w:proofErr w:type="spellEnd"/>
      <w:r w:rsidR="00855981" w:rsidRPr="00A9715E">
        <w:rPr>
          <w:rFonts w:asciiTheme="majorBidi" w:hAnsiTheme="majorBidi" w:cstheme="majorBidi"/>
          <w:sz w:val="24"/>
          <w:szCs w:val="24"/>
        </w:rPr>
        <w:t>, Denis Shapira</w:t>
      </w:r>
    </w:p>
    <w:p w14:paraId="2BD2891E" w14:textId="77777777" w:rsidR="00855981" w:rsidRPr="00A9715E" w:rsidRDefault="002058CC" w:rsidP="00855981">
      <w:pPr>
        <w:spacing w:line="340" w:lineRule="exact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Lab Section:</w:t>
      </w:r>
    </w:p>
    <w:p w14:paraId="14F990A1" w14:textId="46E30FCD" w:rsidR="00732770" w:rsidRPr="00A9715E" w:rsidRDefault="002058CC" w:rsidP="00855981">
      <w:pPr>
        <w:spacing w:line="340" w:lineRule="exact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Workstation:</w:t>
      </w:r>
    </w:p>
    <w:p w14:paraId="452E2FE1" w14:textId="77777777" w:rsidR="00732770" w:rsidRPr="00A9715E" w:rsidRDefault="00732770">
      <w:pPr>
        <w:spacing w:before="7" w:line="140" w:lineRule="exact"/>
        <w:rPr>
          <w:rFonts w:asciiTheme="majorBidi" w:hAnsiTheme="majorBidi" w:cstheme="majorBidi"/>
          <w:sz w:val="24"/>
          <w:szCs w:val="24"/>
        </w:rPr>
      </w:pPr>
    </w:p>
    <w:p w14:paraId="17EF97D8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DA0E96C" w14:textId="00351B81" w:rsidR="00732770" w:rsidRPr="00A9715E" w:rsidRDefault="002058CC" w:rsidP="00855981">
      <w:pPr>
        <w:rPr>
          <w:rFonts w:asciiTheme="majorBidi" w:hAnsiTheme="majorBidi" w:cstheme="majorBidi"/>
          <w:sz w:val="24"/>
          <w:szCs w:val="24"/>
        </w:rPr>
        <w:sectPr w:rsidR="00732770" w:rsidRPr="00A9715E">
          <w:pgSz w:w="12240" w:h="15840"/>
          <w:pgMar w:top="1480" w:right="1720" w:bottom="280" w:left="1720" w:header="720" w:footer="720" w:gutter="0"/>
          <w:cols w:space="720"/>
        </w:sectPr>
      </w:pPr>
      <w:r w:rsidRPr="00A9715E">
        <w:rPr>
          <w:rFonts w:asciiTheme="majorBidi" w:hAnsiTheme="majorBidi" w:cstheme="majorBidi"/>
          <w:sz w:val="24"/>
          <w:szCs w:val="24"/>
        </w:rPr>
        <w:t>Date: (</w:t>
      </w:r>
      <w:r w:rsidR="00855981" w:rsidRPr="00A9715E">
        <w:rPr>
          <w:rFonts w:asciiTheme="majorBidi" w:hAnsiTheme="majorBidi" w:cstheme="majorBidi"/>
          <w:sz w:val="24"/>
          <w:szCs w:val="24"/>
        </w:rPr>
        <w:t>31/3/2020</w:t>
      </w:r>
      <w:r w:rsidRPr="00A9715E">
        <w:rPr>
          <w:rFonts w:asciiTheme="majorBidi" w:hAnsiTheme="majorBidi" w:cstheme="majorBidi"/>
          <w:sz w:val="24"/>
          <w:szCs w:val="24"/>
        </w:rPr>
        <w:t>)</w:t>
      </w:r>
    </w:p>
    <w:p w14:paraId="0127B7AB" w14:textId="77777777" w:rsidR="00732770" w:rsidRPr="00A9715E" w:rsidRDefault="00732770">
      <w:pPr>
        <w:spacing w:before="1" w:line="260" w:lineRule="exact"/>
        <w:rPr>
          <w:rFonts w:asciiTheme="majorBidi" w:hAnsiTheme="majorBidi" w:cstheme="majorBidi"/>
          <w:sz w:val="24"/>
          <w:szCs w:val="24"/>
        </w:rPr>
      </w:pPr>
    </w:p>
    <w:p w14:paraId="6BBDD005" w14:textId="77777777" w:rsidR="00732770" w:rsidRPr="00A9715E" w:rsidRDefault="002058CC">
      <w:pPr>
        <w:spacing w:before="22"/>
        <w:ind w:left="100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b/>
          <w:sz w:val="24"/>
          <w:szCs w:val="24"/>
        </w:rPr>
        <w:t>T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ABLE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OF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C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ONTENTS</w:t>
      </w:r>
    </w:p>
    <w:p w14:paraId="6BE232CC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5FC39F8A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ECC4C78" w14:textId="77777777" w:rsidR="00732770" w:rsidRPr="00A9715E" w:rsidRDefault="00732770">
      <w:pPr>
        <w:spacing w:before="17" w:line="220" w:lineRule="exact"/>
        <w:rPr>
          <w:rFonts w:asciiTheme="majorBidi" w:hAnsiTheme="majorBidi" w:cstheme="majorBidi"/>
          <w:sz w:val="24"/>
          <w:szCs w:val="24"/>
        </w:rPr>
      </w:pPr>
    </w:p>
    <w:p w14:paraId="2E9E818B" w14:textId="77777777" w:rsidR="00732770" w:rsidRPr="00A9715E" w:rsidRDefault="002058CC">
      <w:pPr>
        <w:ind w:left="10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b/>
          <w:sz w:val="24"/>
          <w:szCs w:val="24"/>
        </w:rPr>
        <w:t>1.       I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NTRODUCTION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2</w:t>
      </w:r>
    </w:p>
    <w:p w14:paraId="11DC8558" w14:textId="77777777" w:rsidR="00732770" w:rsidRPr="00A9715E" w:rsidRDefault="00732770">
      <w:pPr>
        <w:spacing w:before="8" w:line="100" w:lineRule="exact"/>
        <w:rPr>
          <w:rFonts w:asciiTheme="majorBidi" w:hAnsiTheme="majorBidi" w:cstheme="majorBidi"/>
          <w:sz w:val="24"/>
          <w:szCs w:val="24"/>
        </w:rPr>
      </w:pPr>
    </w:p>
    <w:p w14:paraId="53F43E42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1.1     Purpose                                                                                                                                2</w:t>
      </w:r>
    </w:p>
    <w:p w14:paraId="5C055A25" w14:textId="77777777" w:rsidR="00732770" w:rsidRPr="00A9715E" w:rsidRDefault="00732770">
      <w:pPr>
        <w:spacing w:before="8" w:line="100" w:lineRule="exact"/>
        <w:rPr>
          <w:rFonts w:asciiTheme="majorBidi" w:hAnsiTheme="majorBidi" w:cstheme="majorBidi"/>
          <w:sz w:val="24"/>
          <w:szCs w:val="24"/>
        </w:rPr>
      </w:pPr>
    </w:p>
    <w:p w14:paraId="5460140F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1.2     Scope                                                                                                                                   2</w:t>
      </w:r>
    </w:p>
    <w:p w14:paraId="04EE5C65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475B331B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1.3     Overview                                                                                                                             2</w:t>
      </w:r>
    </w:p>
    <w:p w14:paraId="10C4774A" w14:textId="77777777" w:rsidR="00732770" w:rsidRPr="00A9715E" w:rsidRDefault="00732770">
      <w:pPr>
        <w:spacing w:before="8" w:line="100" w:lineRule="exact"/>
        <w:rPr>
          <w:rFonts w:asciiTheme="majorBidi" w:hAnsiTheme="majorBidi" w:cstheme="majorBidi"/>
          <w:sz w:val="24"/>
          <w:szCs w:val="24"/>
        </w:rPr>
      </w:pPr>
    </w:p>
    <w:p w14:paraId="5C211B9C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1.4     Reference Material                                                                                                              2</w:t>
      </w:r>
    </w:p>
    <w:p w14:paraId="7D2D25AE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480B87A3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1.5     Definitions and Acronyms                                                                                                  2</w:t>
      </w:r>
    </w:p>
    <w:p w14:paraId="7D5F42C4" w14:textId="77777777" w:rsidR="00732770" w:rsidRPr="00A9715E" w:rsidRDefault="00732770">
      <w:pPr>
        <w:spacing w:before="2" w:line="240" w:lineRule="exact"/>
        <w:rPr>
          <w:rFonts w:asciiTheme="majorBidi" w:hAnsiTheme="majorBidi" w:cstheme="majorBidi"/>
          <w:sz w:val="24"/>
          <w:szCs w:val="24"/>
        </w:rPr>
      </w:pPr>
    </w:p>
    <w:p w14:paraId="4A914F24" w14:textId="77777777" w:rsidR="00732770" w:rsidRPr="00A9715E" w:rsidRDefault="002058CC">
      <w:pPr>
        <w:ind w:left="10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b/>
          <w:sz w:val="24"/>
          <w:szCs w:val="24"/>
        </w:rPr>
        <w:t>2.       S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YSTEM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O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VERVIEW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                                2</w:t>
      </w:r>
    </w:p>
    <w:p w14:paraId="4395EE52" w14:textId="77777777" w:rsidR="00732770" w:rsidRPr="00A9715E" w:rsidRDefault="00732770">
      <w:pPr>
        <w:spacing w:before="2" w:line="240" w:lineRule="exact"/>
        <w:rPr>
          <w:rFonts w:asciiTheme="majorBidi" w:hAnsiTheme="majorBidi" w:cstheme="majorBidi"/>
          <w:sz w:val="24"/>
          <w:szCs w:val="24"/>
        </w:rPr>
      </w:pPr>
    </w:p>
    <w:p w14:paraId="69E49C40" w14:textId="77777777" w:rsidR="00732770" w:rsidRPr="00A9715E" w:rsidRDefault="002058CC">
      <w:pPr>
        <w:ind w:left="10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b/>
          <w:sz w:val="24"/>
          <w:szCs w:val="24"/>
        </w:rPr>
        <w:t>3.       S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YSTEM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A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RCHITECTURE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                      2</w:t>
      </w:r>
    </w:p>
    <w:p w14:paraId="024B22A3" w14:textId="77777777" w:rsidR="00732770" w:rsidRPr="00A9715E" w:rsidRDefault="00732770">
      <w:pPr>
        <w:spacing w:before="3" w:line="100" w:lineRule="exact"/>
        <w:rPr>
          <w:rFonts w:asciiTheme="majorBidi" w:hAnsiTheme="majorBidi" w:cstheme="majorBidi"/>
          <w:sz w:val="24"/>
          <w:szCs w:val="24"/>
        </w:rPr>
      </w:pPr>
    </w:p>
    <w:p w14:paraId="177C8376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3.1     Architectural Design                                                                                                           2</w:t>
      </w:r>
    </w:p>
    <w:p w14:paraId="1ECBFAD9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12630B0F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3.2     Decomposition Description                                                                                                3</w:t>
      </w:r>
    </w:p>
    <w:p w14:paraId="7CAC0913" w14:textId="77777777" w:rsidR="00732770" w:rsidRPr="00A9715E" w:rsidRDefault="00732770">
      <w:pPr>
        <w:spacing w:before="8" w:line="100" w:lineRule="exact"/>
        <w:rPr>
          <w:rFonts w:asciiTheme="majorBidi" w:hAnsiTheme="majorBidi" w:cstheme="majorBidi"/>
          <w:sz w:val="24"/>
          <w:szCs w:val="24"/>
        </w:rPr>
      </w:pPr>
    </w:p>
    <w:p w14:paraId="6EE51ACE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3.3     Design Rationale                                                                                                                 3</w:t>
      </w:r>
    </w:p>
    <w:p w14:paraId="6642493E" w14:textId="77777777" w:rsidR="00732770" w:rsidRPr="00A9715E" w:rsidRDefault="00732770">
      <w:pPr>
        <w:spacing w:before="7" w:line="240" w:lineRule="exact"/>
        <w:rPr>
          <w:rFonts w:asciiTheme="majorBidi" w:hAnsiTheme="majorBidi" w:cstheme="majorBidi"/>
          <w:sz w:val="24"/>
          <w:szCs w:val="24"/>
        </w:rPr>
      </w:pPr>
    </w:p>
    <w:p w14:paraId="1800CBD5" w14:textId="77777777" w:rsidR="00732770" w:rsidRPr="00A9715E" w:rsidRDefault="002058CC">
      <w:pPr>
        <w:ind w:left="10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b/>
          <w:sz w:val="24"/>
          <w:szCs w:val="24"/>
        </w:rPr>
        <w:t>4.       D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ATA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D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ESIGN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3</w:t>
      </w:r>
    </w:p>
    <w:p w14:paraId="71986AF7" w14:textId="77777777" w:rsidR="00732770" w:rsidRPr="00A9715E" w:rsidRDefault="00732770">
      <w:pPr>
        <w:spacing w:before="3" w:line="100" w:lineRule="exact"/>
        <w:rPr>
          <w:rFonts w:asciiTheme="majorBidi" w:hAnsiTheme="majorBidi" w:cstheme="majorBidi"/>
          <w:sz w:val="24"/>
          <w:szCs w:val="24"/>
        </w:rPr>
      </w:pPr>
    </w:p>
    <w:p w14:paraId="7F4C7598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4.1     Data Description                                                                                                                 3</w:t>
      </w:r>
    </w:p>
    <w:p w14:paraId="33484FC4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7828DC4E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4.2     Data Dictionary                                                                                                                   3</w:t>
      </w:r>
    </w:p>
    <w:p w14:paraId="52988ED3" w14:textId="77777777" w:rsidR="00732770" w:rsidRPr="00A9715E" w:rsidRDefault="00732770">
      <w:pPr>
        <w:spacing w:before="2" w:line="240" w:lineRule="exact"/>
        <w:rPr>
          <w:rFonts w:asciiTheme="majorBidi" w:hAnsiTheme="majorBidi" w:cstheme="majorBidi"/>
          <w:sz w:val="24"/>
          <w:szCs w:val="24"/>
        </w:rPr>
      </w:pPr>
    </w:p>
    <w:p w14:paraId="41AC2379" w14:textId="77777777" w:rsidR="00732770" w:rsidRPr="00A9715E" w:rsidRDefault="002058CC">
      <w:pPr>
        <w:ind w:left="10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b/>
          <w:sz w:val="24"/>
          <w:szCs w:val="24"/>
        </w:rPr>
        <w:t>5.       C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OMPONENT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D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ESIGN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                             3</w:t>
      </w:r>
    </w:p>
    <w:p w14:paraId="03D9A53D" w14:textId="77777777" w:rsidR="00732770" w:rsidRPr="00A9715E" w:rsidRDefault="00732770">
      <w:pPr>
        <w:spacing w:before="2" w:line="240" w:lineRule="exact"/>
        <w:rPr>
          <w:rFonts w:asciiTheme="majorBidi" w:hAnsiTheme="majorBidi" w:cstheme="majorBidi"/>
          <w:sz w:val="24"/>
          <w:szCs w:val="24"/>
        </w:rPr>
      </w:pPr>
    </w:p>
    <w:p w14:paraId="4FA4C530" w14:textId="77777777" w:rsidR="00732770" w:rsidRPr="00A9715E" w:rsidRDefault="002058CC">
      <w:pPr>
        <w:ind w:left="10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b/>
          <w:sz w:val="24"/>
          <w:szCs w:val="24"/>
        </w:rPr>
        <w:t>6.       H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UMAN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I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NTERFACE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D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ESIGN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               4</w:t>
      </w:r>
    </w:p>
    <w:p w14:paraId="7F2DACD5" w14:textId="77777777" w:rsidR="00732770" w:rsidRPr="00A9715E" w:rsidRDefault="00732770">
      <w:pPr>
        <w:spacing w:before="3" w:line="100" w:lineRule="exact"/>
        <w:rPr>
          <w:rFonts w:asciiTheme="majorBidi" w:hAnsiTheme="majorBidi" w:cstheme="majorBidi"/>
          <w:sz w:val="24"/>
          <w:szCs w:val="24"/>
        </w:rPr>
      </w:pPr>
    </w:p>
    <w:p w14:paraId="164C64E3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6.1     Overview of User Interface                                                                                                 4</w:t>
      </w:r>
    </w:p>
    <w:p w14:paraId="0BC71589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6F91DDAB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6.2     Screen Images                                                                                                                     4</w:t>
      </w:r>
    </w:p>
    <w:p w14:paraId="49F1CC1A" w14:textId="77777777" w:rsidR="00732770" w:rsidRPr="00A9715E" w:rsidRDefault="00732770">
      <w:pPr>
        <w:spacing w:before="8" w:line="100" w:lineRule="exact"/>
        <w:rPr>
          <w:rFonts w:asciiTheme="majorBidi" w:hAnsiTheme="majorBidi" w:cstheme="majorBidi"/>
          <w:sz w:val="24"/>
          <w:szCs w:val="24"/>
        </w:rPr>
      </w:pPr>
    </w:p>
    <w:p w14:paraId="5C2FD956" w14:textId="77777777" w:rsidR="00732770" w:rsidRPr="00A9715E" w:rsidRDefault="002058CC">
      <w:pPr>
        <w:ind w:left="302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6.3     Screen Objects and Actions                                                                                                4</w:t>
      </w:r>
    </w:p>
    <w:p w14:paraId="32B1948E" w14:textId="77777777" w:rsidR="00732770" w:rsidRPr="00A9715E" w:rsidRDefault="00732770">
      <w:pPr>
        <w:spacing w:before="7" w:line="240" w:lineRule="exact"/>
        <w:rPr>
          <w:rFonts w:asciiTheme="majorBidi" w:hAnsiTheme="majorBidi" w:cstheme="majorBidi"/>
          <w:sz w:val="24"/>
          <w:szCs w:val="24"/>
        </w:rPr>
      </w:pPr>
    </w:p>
    <w:p w14:paraId="619CDD08" w14:textId="77777777" w:rsidR="00732770" w:rsidRPr="00A9715E" w:rsidRDefault="002058CC">
      <w:pPr>
        <w:ind w:left="100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b/>
          <w:sz w:val="24"/>
          <w:szCs w:val="24"/>
        </w:rPr>
        <w:t>7.       R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EQUIREMENTS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M</w:t>
      </w:r>
      <w:r w:rsidRPr="00A9715E">
        <w:rPr>
          <w:rFonts w:asciiTheme="majorBidi" w:hAnsiTheme="majorBidi" w:cstheme="majorBidi"/>
          <w:b/>
          <w:w w:val="101"/>
          <w:sz w:val="24"/>
          <w:szCs w:val="24"/>
        </w:rPr>
        <w:t>ATRIX</w:t>
      </w:r>
      <w:r w:rsidRPr="00A9715E"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                                                                                     4</w:t>
      </w:r>
    </w:p>
    <w:p w14:paraId="59D866C1" w14:textId="77777777" w:rsidR="00732770" w:rsidRPr="00A9715E" w:rsidRDefault="00732770">
      <w:pPr>
        <w:spacing w:before="18" w:line="220" w:lineRule="exact"/>
        <w:rPr>
          <w:rFonts w:asciiTheme="majorBidi" w:hAnsiTheme="majorBidi" w:cstheme="majorBidi"/>
          <w:sz w:val="24"/>
          <w:szCs w:val="24"/>
        </w:rPr>
      </w:pPr>
    </w:p>
    <w:p w14:paraId="14EEC806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77C3E5C" w14:textId="77777777" w:rsidR="00732770" w:rsidRPr="00A9715E" w:rsidRDefault="00732770">
      <w:pPr>
        <w:spacing w:before="9" w:line="280" w:lineRule="exact"/>
        <w:rPr>
          <w:rFonts w:asciiTheme="majorBidi" w:hAnsiTheme="majorBidi" w:cstheme="majorBidi"/>
          <w:sz w:val="24"/>
          <w:szCs w:val="24"/>
        </w:rPr>
      </w:pPr>
    </w:p>
    <w:p w14:paraId="64712164" w14:textId="77777777" w:rsidR="00732770" w:rsidRPr="00A9715E" w:rsidRDefault="002058CC">
      <w:pPr>
        <w:spacing w:before="20"/>
        <w:ind w:left="100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b/>
          <w:sz w:val="24"/>
          <w:szCs w:val="24"/>
        </w:rPr>
        <w:lastRenderedPageBreak/>
        <w:t>1. I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NTRODUCTION</w:t>
      </w:r>
    </w:p>
    <w:p w14:paraId="631AEE97" w14:textId="77777777" w:rsidR="00732770" w:rsidRPr="00A9715E" w:rsidRDefault="00732770">
      <w:pPr>
        <w:spacing w:before="3" w:line="100" w:lineRule="exact"/>
        <w:rPr>
          <w:rFonts w:asciiTheme="majorBidi" w:hAnsiTheme="majorBidi" w:cstheme="majorBidi"/>
          <w:sz w:val="24"/>
          <w:szCs w:val="24"/>
        </w:rPr>
      </w:pPr>
    </w:p>
    <w:p w14:paraId="1B3FFAF6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08B7C9F" w14:textId="0B94A4C7" w:rsidR="00732770" w:rsidRPr="00A9715E" w:rsidRDefault="002058CC">
      <w:pPr>
        <w:ind w:left="460" w:right="7461"/>
        <w:jc w:val="both"/>
        <w:rPr>
          <w:rFonts w:asciiTheme="majorBidi" w:eastAsia="Arial" w:hAnsiTheme="majorBidi" w:cstheme="majorBidi"/>
          <w:b/>
          <w:w w:val="99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1.1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Purpose</w:t>
      </w:r>
      <w:proofErr w:type="gramEnd"/>
    </w:p>
    <w:p w14:paraId="60820EAD" w14:textId="2FB42856" w:rsidR="00855981" w:rsidRPr="00A9715E" w:rsidRDefault="00855981">
      <w:pPr>
        <w:ind w:left="460" w:right="7461"/>
        <w:jc w:val="both"/>
        <w:rPr>
          <w:rFonts w:asciiTheme="majorBidi" w:eastAsia="Arial" w:hAnsiTheme="majorBidi" w:cstheme="majorBidi"/>
          <w:sz w:val="24"/>
          <w:szCs w:val="24"/>
        </w:rPr>
      </w:pPr>
    </w:p>
    <w:p w14:paraId="6EFEC677" w14:textId="439ADC41" w:rsidR="007947E5" w:rsidRPr="00A9715E" w:rsidRDefault="007947E5" w:rsidP="007947E5">
      <w:pPr>
        <w:pStyle w:val="BodyTextIndent2"/>
        <w:spacing w:line="480" w:lineRule="auto"/>
        <w:ind w:left="397" w:firstLine="418"/>
        <w:rPr>
          <w:rFonts w:asciiTheme="majorBidi" w:hAnsiTheme="majorBidi" w:cstheme="majorBidi"/>
          <w:szCs w:val="24"/>
        </w:rPr>
      </w:pPr>
      <w:r w:rsidRPr="00A9715E">
        <w:rPr>
          <w:rFonts w:asciiTheme="majorBidi" w:hAnsiTheme="majorBidi" w:cstheme="majorBidi"/>
          <w:szCs w:val="24"/>
        </w:rPr>
        <w:t xml:space="preserve">This document contains the complete design description of the </w:t>
      </w:r>
      <w:r w:rsidRPr="00A9715E">
        <w:rPr>
          <w:rFonts w:asciiTheme="majorBidi" w:hAnsiTheme="majorBidi" w:cstheme="majorBidi"/>
          <w:i/>
          <w:iCs/>
          <w:szCs w:val="24"/>
        </w:rPr>
        <w:t>TLD</w:t>
      </w:r>
      <w:r w:rsidRPr="00A9715E">
        <w:rPr>
          <w:rFonts w:asciiTheme="majorBidi" w:hAnsiTheme="majorBidi" w:cstheme="majorBidi"/>
          <w:i/>
          <w:iCs/>
          <w:szCs w:val="24"/>
        </w:rPr>
        <w:fldChar w:fldCharType="begin"/>
      </w:r>
      <w:r w:rsidRPr="00A9715E">
        <w:rPr>
          <w:rFonts w:asciiTheme="majorBidi" w:hAnsiTheme="majorBidi" w:cstheme="majorBidi"/>
          <w:i/>
          <w:iCs/>
          <w:szCs w:val="24"/>
        </w:rPr>
        <w:instrText xml:space="preserve"> XE "</w:instrText>
      </w:r>
      <w:r w:rsidRPr="00A9715E">
        <w:rPr>
          <w:rFonts w:asciiTheme="majorBidi" w:hAnsiTheme="majorBidi" w:cstheme="majorBidi"/>
          <w:szCs w:val="24"/>
        </w:rPr>
        <w:instrText>Web Publishing System"</w:instrText>
      </w:r>
      <w:r w:rsidRPr="00A9715E">
        <w:rPr>
          <w:rFonts w:asciiTheme="majorBidi" w:hAnsiTheme="majorBidi" w:cstheme="majorBidi"/>
          <w:i/>
          <w:iCs/>
          <w:szCs w:val="24"/>
        </w:rPr>
        <w:instrText xml:space="preserve"> </w:instrText>
      </w:r>
      <w:r w:rsidRPr="00A9715E">
        <w:rPr>
          <w:rFonts w:asciiTheme="majorBidi" w:hAnsiTheme="majorBidi" w:cstheme="majorBidi"/>
          <w:i/>
          <w:iCs/>
          <w:szCs w:val="24"/>
        </w:rPr>
        <w:fldChar w:fldCharType="end"/>
      </w:r>
      <w:r w:rsidRPr="00A9715E">
        <w:rPr>
          <w:rFonts w:asciiTheme="majorBidi" w:hAnsiTheme="majorBidi" w:cstheme="majorBidi"/>
          <w:szCs w:val="24"/>
        </w:rPr>
        <w:t>. This includes the architectural features of the system down through details of what operations each code module will perform and the database</w:t>
      </w:r>
      <w:r w:rsidRPr="00A9715E">
        <w:rPr>
          <w:rFonts w:asciiTheme="majorBidi" w:hAnsiTheme="majorBidi" w:cstheme="majorBidi"/>
          <w:szCs w:val="24"/>
        </w:rPr>
        <w:fldChar w:fldCharType="begin"/>
      </w:r>
      <w:r w:rsidRPr="00A9715E">
        <w:rPr>
          <w:rFonts w:asciiTheme="majorBidi" w:hAnsiTheme="majorBidi" w:cstheme="majorBidi"/>
          <w:szCs w:val="24"/>
        </w:rPr>
        <w:instrText xml:space="preserve"> XE "Database" </w:instrText>
      </w:r>
      <w:r w:rsidRPr="00A9715E">
        <w:rPr>
          <w:rFonts w:asciiTheme="majorBidi" w:hAnsiTheme="majorBidi" w:cstheme="majorBidi"/>
          <w:szCs w:val="24"/>
        </w:rPr>
        <w:fldChar w:fldCharType="end"/>
      </w:r>
      <w:r w:rsidRPr="00A9715E">
        <w:rPr>
          <w:rFonts w:asciiTheme="majorBidi" w:hAnsiTheme="majorBidi" w:cstheme="majorBidi"/>
          <w:szCs w:val="24"/>
        </w:rPr>
        <w:t xml:space="preserve"> layout. It also shows how the use cases detailed in the SRS will be implemented in the system using this design. </w:t>
      </w:r>
    </w:p>
    <w:p w14:paraId="3F10AEAE" w14:textId="77777777" w:rsidR="007947E5" w:rsidRPr="00A9715E" w:rsidRDefault="007947E5" w:rsidP="007947E5">
      <w:pPr>
        <w:pStyle w:val="BodyTextIndent2"/>
        <w:spacing w:line="480" w:lineRule="auto"/>
        <w:ind w:firstLine="418"/>
        <w:rPr>
          <w:rFonts w:asciiTheme="majorBidi" w:hAnsiTheme="majorBidi" w:cstheme="majorBidi"/>
          <w:szCs w:val="24"/>
        </w:rPr>
      </w:pPr>
      <w:r w:rsidRPr="00A9715E">
        <w:rPr>
          <w:rFonts w:asciiTheme="majorBidi" w:hAnsiTheme="majorBidi" w:cstheme="majorBidi"/>
          <w:szCs w:val="24"/>
        </w:rPr>
        <w:t xml:space="preserve">The primary audiences of this document are the software developers. </w:t>
      </w:r>
    </w:p>
    <w:p w14:paraId="02389DA8" w14:textId="77777777" w:rsidR="00732770" w:rsidRPr="00A9715E" w:rsidRDefault="00732770">
      <w:pPr>
        <w:spacing w:before="7" w:line="120" w:lineRule="exact"/>
        <w:rPr>
          <w:rFonts w:asciiTheme="majorBidi" w:hAnsiTheme="majorBidi" w:cstheme="majorBidi"/>
          <w:sz w:val="24"/>
          <w:szCs w:val="24"/>
        </w:rPr>
      </w:pPr>
    </w:p>
    <w:p w14:paraId="44B2BB12" w14:textId="69D0D552" w:rsidR="00732770" w:rsidRPr="00A9715E" w:rsidRDefault="00855981">
      <w:pPr>
        <w:spacing w:before="1" w:line="140" w:lineRule="exact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 xml:space="preserve"> </w:t>
      </w:r>
    </w:p>
    <w:p w14:paraId="17BF7529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6FE74A5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ACDB41D" w14:textId="77777777" w:rsidR="00732770" w:rsidRPr="00A9715E" w:rsidRDefault="002058CC">
      <w:pPr>
        <w:ind w:left="460" w:right="7730"/>
        <w:jc w:val="both"/>
        <w:rPr>
          <w:rFonts w:asciiTheme="majorBidi" w:eastAsia="Arial" w:hAnsiTheme="majorBidi" w:cstheme="majorBidi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1.2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Scope</w:t>
      </w:r>
      <w:proofErr w:type="gramEnd"/>
    </w:p>
    <w:p w14:paraId="10836BAB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2A27ACAD" w14:textId="77777777" w:rsidR="00B33052" w:rsidRPr="00A9715E" w:rsidRDefault="007947E5" w:rsidP="007947E5">
      <w:pPr>
        <w:spacing w:line="480" w:lineRule="auto"/>
        <w:ind w:left="454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There are three parts of this system</w:t>
      </w:r>
      <w:r w:rsidR="00B33052" w:rsidRPr="00A9715E">
        <w:rPr>
          <w:rFonts w:asciiTheme="majorBidi" w:hAnsiTheme="majorBidi" w:cstheme="majorBidi"/>
          <w:sz w:val="24"/>
          <w:szCs w:val="24"/>
        </w:rPr>
        <w:t>:</w:t>
      </w:r>
    </w:p>
    <w:p w14:paraId="4B8062F9" w14:textId="77777777" w:rsidR="00B33052" w:rsidRPr="00A9715E" w:rsidRDefault="007947E5" w:rsidP="00B3305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 xml:space="preserve">The </w:t>
      </w:r>
      <w:r w:rsidR="00B33052" w:rsidRPr="00A9715E">
        <w:rPr>
          <w:rFonts w:asciiTheme="majorBidi" w:hAnsiTheme="majorBidi" w:cstheme="majorBidi"/>
          <w:i/>
          <w:sz w:val="24"/>
          <w:szCs w:val="24"/>
        </w:rPr>
        <w:t>data collection and adaptation</w:t>
      </w:r>
      <w:r w:rsidRPr="00A9715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33052" w:rsidRPr="00A9715E">
        <w:rPr>
          <w:rFonts w:asciiTheme="majorBidi" w:hAnsiTheme="majorBidi" w:cstheme="majorBidi"/>
          <w:sz w:val="24"/>
          <w:szCs w:val="24"/>
        </w:rPr>
        <w:t>gathers</w:t>
      </w:r>
      <w:proofErr w:type="gramEnd"/>
      <w:r w:rsidR="00B33052" w:rsidRPr="00A9715E">
        <w:rPr>
          <w:rFonts w:asciiTheme="majorBidi" w:hAnsiTheme="majorBidi" w:cstheme="majorBidi"/>
          <w:sz w:val="24"/>
          <w:szCs w:val="24"/>
        </w:rPr>
        <w:t xml:space="preserve"> information from traffic</w:t>
      </w:r>
      <w:r w:rsidRPr="00A9715E">
        <w:rPr>
          <w:rFonts w:asciiTheme="majorBidi" w:hAnsiTheme="majorBidi" w:cstheme="majorBidi"/>
          <w:sz w:val="24"/>
          <w:szCs w:val="24"/>
        </w:rPr>
        <w:t xml:space="preserve"> </w:t>
      </w:r>
      <w:r w:rsidR="00B33052" w:rsidRPr="00A9715E">
        <w:rPr>
          <w:rFonts w:asciiTheme="majorBidi" w:hAnsiTheme="majorBidi" w:cstheme="majorBidi"/>
          <w:sz w:val="24"/>
          <w:szCs w:val="24"/>
        </w:rPr>
        <w:t xml:space="preserve">and adapts it to the algorithm. </w:t>
      </w:r>
    </w:p>
    <w:p w14:paraId="089E6A4C" w14:textId="4060A659" w:rsidR="00B33052" w:rsidRPr="00A9715E" w:rsidRDefault="007947E5" w:rsidP="00B3305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 xml:space="preserve">The </w:t>
      </w:r>
      <w:proofErr w:type="gramStart"/>
      <w:r w:rsidR="00B33052" w:rsidRPr="00A9715E">
        <w:rPr>
          <w:rFonts w:asciiTheme="majorBidi" w:hAnsiTheme="majorBidi" w:cstheme="majorBidi"/>
          <w:i/>
          <w:iCs/>
          <w:sz w:val="24"/>
          <w:szCs w:val="24"/>
        </w:rPr>
        <w:t>algorithm(</w:t>
      </w:r>
      <w:proofErr w:type="gramEnd"/>
      <w:r w:rsidR="00B33052" w:rsidRPr="00A9715E">
        <w:rPr>
          <w:rFonts w:asciiTheme="majorBidi" w:hAnsiTheme="majorBidi" w:cstheme="majorBidi"/>
          <w:i/>
          <w:iCs/>
          <w:sz w:val="24"/>
          <w:szCs w:val="24"/>
        </w:rPr>
        <w:t>TLD)</w:t>
      </w:r>
      <w:r w:rsidRPr="00A9715E">
        <w:rPr>
          <w:rFonts w:asciiTheme="majorBidi" w:hAnsiTheme="majorBidi" w:cstheme="majorBidi"/>
          <w:sz w:val="24"/>
          <w:szCs w:val="24"/>
        </w:rPr>
        <w:t xml:space="preserve"> </w:t>
      </w:r>
      <w:r w:rsidR="00B33052" w:rsidRPr="00A9715E">
        <w:rPr>
          <w:rFonts w:asciiTheme="majorBidi" w:hAnsiTheme="majorBidi" w:cstheme="majorBidi"/>
          <w:sz w:val="24"/>
          <w:szCs w:val="24"/>
        </w:rPr>
        <w:t>based on the data decides on the lights on each traffic-light for a period of time(cycle).</w:t>
      </w:r>
    </w:p>
    <w:p w14:paraId="417993FC" w14:textId="77777777" w:rsidR="00B33052" w:rsidRPr="00A9715E" w:rsidRDefault="00B33052" w:rsidP="00B33052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 xml:space="preserve">The </w:t>
      </w:r>
      <w:r w:rsidRPr="00A9715E">
        <w:rPr>
          <w:rFonts w:asciiTheme="majorBidi" w:hAnsiTheme="majorBidi" w:cstheme="majorBidi"/>
          <w:i/>
          <w:iCs/>
          <w:sz w:val="24"/>
          <w:szCs w:val="24"/>
        </w:rPr>
        <w:t xml:space="preserve">results adaptation </w:t>
      </w:r>
      <w:r w:rsidRPr="00A9715E">
        <w:rPr>
          <w:rFonts w:asciiTheme="majorBidi" w:hAnsiTheme="majorBidi" w:cstheme="majorBidi"/>
          <w:sz w:val="24"/>
          <w:szCs w:val="24"/>
        </w:rPr>
        <w:t>displays the cycle on the screen with the data from the algorithm</w:t>
      </w:r>
      <w:r w:rsidR="007947E5" w:rsidRPr="00A9715E">
        <w:rPr>
          <w:rFonts w:asciiTheme="majorBidi" w:hAnsiTheme="majorBidi" w:cstheme="majorBidi"/>
          <w:sz w:val="24"/>
          <w:szCs w:val="24"/>
        </w:rPr>
        <w:t>.</w:t>
      </w:r>
    </w:p>
    <w:p w14:paraId="7C02B891" w14:textId="77777777" w:rsidR="00732770" w:rsidRPr="00A9715E" w:rsidRDefault="00732770">
      <w:pPr>
        <w:spacing w:before="3" w:line="100" w:lineRule="exact"/>
        <w:rPr>
          <w:rFonts w:asciiTheme="majorBidi" w:hAnsiTheme="majorBidi" w:cstheme="majorBidi"/>
          <w:sz w:val="24"/>
          <w:szCs w:val="24"/>
        </w:rPr>
      </w:pPr>
    </w:p>
    <w:p w14:paraId="0F6F97E7" w14:textId="32DF8291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7232AE5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B3172F4" w14:textId="77777777" w:rsidR="00732770" w:rsidRPr="00A9715E" w:rsidRDefault="002058CC">
      <w:pPr>
        <w:ind w:left="460" w:right="7340"/>
        <w:jc w:val="both"/>
        <w:rPr>
          <w:rFonts w:asciiTheme="majorBidi" w:eastAsia="Arial" w:hAnsiTheme="majorBidi" w:cstheme="majorBidi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1.3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Overview</w:t>
      </w:r>
      <w:proofErr w:type="gramEnd"/>
    </w:p>
    <w:p w14:paraId="2313B35D" w14:textId="77777777" w:rsidR="00732770" w:rsidRPr="00A9715E" w:rsidRDefault="00732770">
      <w:pPr>
        <w:spacing w:before="7" w:line="100" w:lineRule="exact"/>
        <w:rPr>
          <w:rFonts w:asciiTheme="majorBidi" w:hAnsiTheme="majorBidi" w:cstheme="majorBidi"/>
          <w:sz w:val="24"/>
          <w:szCs w:val="24"/>
        </w:rPr>
      </w:pPr>
    </w:p>
    <w:p w14:paraId="45D4BD84" w14:textId="77777777" w:rsidR="00732770" w:rsidRPr="00A9715E" w:rsidRDefault="002058CC">
      <w:pPr>
        <w:ind w:left="460" w:right="3418"/>
        <w:jc w:val="both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Provide an overview of this document and its organization.</w:t>
      </w:r>
    </w:p>
    <w:p w14:paraId="0D775CC7" w14:textId="77777777" w:rsidR="00732770" w:rsidRPr="00A9715E" w:rsidRDefault="00732770">
      <w:pPr>
        <w:spacing w:before="6" w:line="100" w:lineRule="exact"/>
        <w:rPr>
          <w:rFonts w:asciiTheme="majorBidi" w:hAnsiTheme="majorBidi" w:cstheme="majorBidi"/>
          <w:sz w:val="24"/>
          <w:szCs w:val="24"/>
        </w:rPr>
      </w:pPr>
    </w:p>
    <w:p w14:paraId="372F0061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12E6B06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CCC7A3B" w14:textId="77777777" w:rsidR="00732770" w:rsidRPr="00A9715E" w:rsidRDefault="002058CC">
      <w:pPr>
        <w:ind w:left="460" w:right="6138"/>
        <w:jc w:val="both"/>
        <w:rPr>
          <w:rFonts w:asciiTheme="majorBidi" w:eastAsia="Arial" w:hAnsiTheme="majorBidi" w:cstheme="majorBidi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1.4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Reference</w:t>
      </w:r>
      <w:proofErr w:type="gramEnd"/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Material</w:t>
      </w:r>
    </w:p>
    <w:p w14:paraId="1B79F3FD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6C296B23" w14:textId="3FDFAB0E" w:rsidR="00732770" w:rsidRPr="00A9715E" w:rsidRDefault="002058CC" w:rsidP="00B33052">
      <w:pPr>
        <w:ind w:left="460" w:right="6787"/>
        <w:jc w:val="both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i/>
          <w:sz w:val="24"/>
          <w:szCs w:val="24"/>
        </w:rPr>
        <w:t>This section is optional.</w:t>
      </w:r>
    </w:p>
    <w:p w14:paraId="0C00129B" w14:textId="77777777" w:rsidR="00732770" w:rsidRPr="00A9715E" w:rsidRDefault="002058CC" w:rsidP="00B33052">
      <w:pPr>
        <w:ind w:right="1045"/>
        <w:jc w:val="both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>List any documents, if any, which were used as sources of information for the test plan.</w:t>
      </w:r>
    </w:p>
    <w:p w14:paraId="79D68591" w14:textId="77777777" w:rsidR="00732770" w:rsidRPr="00A9715E" w:rsidRDefault="00732770">
      <w:pPr>
        <w:spacing w:before="7" w:line="140" w:lineRule="exact"/>
        <w:rPr>
          <w:rFonts w:asciiTheme="majorBidi" w:hAnsiTheme="majorBidi" w:cstheme="majorBidi"/>
          <w:sz w:val="24"/>
          <w:szCs w:val="24"/>
        </w:rPr>
      </w:pPr>
    </w:p>
    <w:p w14:paraId="35CF13E5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643B1AB8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A7CFF93" w14:textId="549EFC0B" w:rsidR="00732770" w:rsidRPr="00A9715E" w:rsidRDefault="002058CC">
      <w:pPr>
        <w:ind w:left="460" w:right="5195"/>
        <w:jc w:val="both"/>
        <w:rPr>
          <w:rFonts w:asciiTheme="majorBidi" w:eastAsia="Arial" w:hAnsiTheme="majorBidi" w:cstheme="majorBidi"/>
          <w:b/>
          <w:w w:val="99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1.5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Definitions</w:t>
      </w:r>
      <w:proofErr w:type="gramEnd"/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and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Acronyms</w:t>
      </w:r>
    </w:p>
    <w:tbl>
      <w:tblPr>
        <w:tblStyle w:val="TableGrid"/>
        <w:tblW w:w="0" w:type="auto"/>
        <w:tblInd w:w="460" w:type="dxa"/>
        <w:tblLayout w:type="fixed"/>
        <w:tblLook w:val="04A0" w:firstRow="1" w:lastRow="0" w:firstColumn="1" w:lastColumn="0" w:noHBand="0" w:noVBand="1"/>
      </w:tblPr>
      <w:tblGrid>
        <w:gridCol w:w="4780"/>
        <w:gridCol w:w="4330"/>
      </w:tblGrid>
      <w:tr w:rsidR="00B33052" w:rsidRPr="00A9715E" w14:paraId="2245A56F" w14:textId="77777777" w:rsidTr="00365052">
        <w:tc>
          <w:tcPr>
            <w:tcW w:w="4780" w:type="dxa"/>
          </w:tcPr>
          <w:p w14:paraId="59827F12" w14:textId="79AEE64B" w:rsidR="00B33052" w:rsidRPr="00A9715E" w:rsidRDefault="00365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lastRenderedPageBreak/>
              <w:t>Term</w:t>
            </w:r>
          </w:p>
        </w:tc>
        <w:tc>
          <w:tcPr>
            <w:tcW w:w="4330" w:type="dxa"/>
          </w:tcPr>
          <w:p w14:paraId="7E51C6D4" w14:textId="2B208B6D" w:rsidR="00B33052" w:rsidRPr="00A9715E" w:rsidRDefault="00365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t>Definition</w:t>
            </w:r>
          </w:p>
        </w:tc>
      </w:tr>
      <w:tr w:rsidR="00B33052" w:rsidRPr="00A9715E" w14:paraId="5C224046" w14:textId="77777777" w:rsidTr="00365052">
        <w:tc>
          <w:tcPr>
            <w:tcW w:w="4780" w:type="dxa"/>
          </w:tcPr>
          <w:p w14:paraId="64E854E2" w14:textId="37D6299C" w:rsidR="00B33052" w:rsidRPr="00A9715E" w:rsidRDefault="00365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t>TLD</w:t>
            </w:r>
          </w:p>
        </w:tc>
        <w:tc>
          <w:tcPr>
            <w:tcW w:w="4330" w:type="dxa"/>
          </w:tcPr>
          <w:p w14:paraId="400D5FD5" w14:textId="3FEC6FF3" w:rsidR="00B33052" w:rsidRPr="00A9715E" w:rsidRDefault="00365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t>Traffic light decider</w:t>
            </w:r>
          </w:p>
        </w:tc>
      </w:tr>
      <w:tr w:rsidR="00B33052" w:rsidRPr="00A9715E" w14:paraId="33D32F34" w14:textId="77777777" w:rsidTr="00365052">
        <w:tc>
          <w:tcPr>
            <w:tcW w:w="4780" w:type="dxa"/>
          </w:tcPr>
          <w:p w14:paraId="2908ABBA" w14:textId="7D91258C" w:rsidR="00B33052" w:rsidRPr="00A9715E" w:rsidRDefault="00365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t>Cycle</w:t>
            </w:r>
          </w:p>
        </w:tc>
        <w:tc>
          <w:tcPr>
            <w:tcW w:w="4330" w:type="dxa"/>
          </w:tcPr>
          <w:p w14:paraId="4CB0C06F" w14:textId="7B70ECB9" w:rsidR="00B33052" w:rsidRPr="00A9715E" w:rsidRDefault="00365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t xml:space="preserve">Results over </w:t>
            </w:r>
            <w:proofErr w:type="gramStart"/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t>a period of time</w:t>
            </w:r>
            <w:proofErr w:type="gramEnd"/>
            <w:r w:rsidRPr="00A9715E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B33052" w:rsidRPr="00A9715E" w14:paraId="345A0558" w14:textId="77777777" w:rsidTr="00365052">
        <w:tc>
          <w:tcPr>
            <w:tcW w:w="4780" w:type="dxa"/>
          </w:tcPr>
          <w:p w14:paraId="47C69F4E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9DA3CC4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</w:tr>
      <w:tr w:rsidR="00B33052" w:rsidRPr="00A9715E" w14:paraId="69222DB3" w14:textId="77777777" w:rsidTr="00365052">
        <w:tc>
          <w:tcPr>
            <w:tcW w:w="4780" w:type="dxa"/>
          </w:tcPr>
          <w:p w14:paraId="7C8BC826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  <w:tc>
          <w:tcPr>
            <w:tcW w:w="4330" w:type="dxa"/>
          </w:tcPr>
          <w:p w14:paraId="198A4913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</w:tr>
      <w:tr w:rsidR="00B33052" w:rsidRPr="00A9715E" w14:paraId="3F0CC724" w14:textId="77777777" w:rsidTr="00365052">
        <w:tc>
          <w:tcPr>
            <w:tcW w:w="4780" w:type="dxa"/>
          </w:tcPr>
          <w:p w14:paraId="5F401706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  <w:tc>
          <w:tcPr>
            <w:tcW w:w="4330" w:type="dxa"/>
          </w:tcPr>
          <w:p w14:paraId="38C029B5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</w:tr>
      <w:tr w:rsidR="00B33052" w:rsidRPr="00A9715E" w14:paraId="2E4E451B" w14:textId="77777777" w:rsidTr="00365052">
        <w:tc>
          <w:tcPr>
            <w:tcW w:w="4780" w:type="dxa"/>
          </w:tcPr>
          <w:p w14:paraId="6840875E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E961271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</w:tr>
      <w:tr w:rsidR="00B33052" w:rsidRPr="00A9715E" w14:paraId="118954BF" w14:textId="77777777" w:rsidTr="00365052">
        <w:tc>
          <w:tcPr>
            <w:tcW w:w="4780" w:type="dxa"/>
          </w:tcPr>
          <w:p w14:paraId="0BBDDE4D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E05DA03" w14:textId="77777777" w:rsidR="00B33052" w:rsidRPr="00A9715E" w:rsidRDefault="00B33052" w:rsidP="00365052">
            <w:pPr>
              <w:jc w:val="both"/>
              <w:rPr>
                <w:rFonts w:asciiTheme="majorBidi" w:eastAsia="Arial" w:hAnsiTheme="majorBidi" w:cstheme="majorBidi"/>
                <w:sz w:val="24"/>
                <w:szCs w:val="24"/>
              </w:rPr>
            </w:pPr>
          </w:p>
        </w:tc>
      </w:tr>
    </w:tbl>
    <w:p w14:paraId="723807B6" w14:textId="77777777" w:rsidR="00B33052" w:rsidRPr="00A9715E" w:rsidRDefault="00B33052">
      <w:pPr>
        <w:ind w:left="460" w:right="5195"/>
        <w:jc w:val="both"/>
        <w:rPr>
          <w:rFonts w:asciiTheme="majorBidi" w:eastAsia="Arial" w:hAnsiTheme="majorBidi" w:cstheme="majorBidi"/>
          <w:sz w:val="24"/>
          <w:szCs w:val="24"/>
        </w:rPr>
      </w:pPr>
    </w:p>
    <w:p w14:paraId="38659879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77CD5CF1" w14:textId="77777777" w:rsidR="00732770" w:rsidRPr="00A9715E" w:rsidRDefault="00732770">
      <w:pPr>
        <w:spacing w:before="6" w:line="140" w:lineRule="exact"/>
        <w:rPr>
          <w:rFonts w:asciiTheme="majorBidi" w:hAnsiTheme="majorBidi" w:cstheme="majorBidi"/>
          <w:sz w:val="24"/>
          <w:szCs w:val="24"/>
        </w:rPr>
      </w:pPr>
    </w:p>
    <w:p w14:paraId="1C737B25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547FC02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59B89BC" w14:textId="77777777" w:rsidR="00732770" w:rsidRPr="00A9715E" w:rsidRDefault="002058CC">
      <w:pPr>
        <w:ind w:left="100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b/>
          <w:sz w:val="24"/>
          <w:szCs w:val="24"/>
        </w:rPr>
        <w:t>2. S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YSTEM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O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VERVIEW</w:t>
      </w:r>
    </w:p>
    <w:p w14:paraId="3AFF9CD5" w14:textId="77777777" w:rsidR="00732770" w:rsidRPr="00A9715E" w:rsidRDefault="00732770">
      <w:pPr>
        <w:spacing w:before="5" w:line="180" w:lineRule="exact"/>
        <w:rPr>
          <w:rFonts w:asciiTheme="majorBidi" w:hAnsiTheme="majorBidi" w:cstheme="majorBidi"/>
          <w:sz w:val="24"/>
          <w:szCs w:val="24"/>
        </w:rPr>
      </w:pPr>
    </w:p>
    <w:p w14:paraId="7B305F4F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09C541EE" w14:textId="77777777" w:rsidR="00732770" w:rsidRPr="00A9715E" w:rsidRDefault="002058CC">
      <w:pPr>
        <w:ind w:left="100" w:right="79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 xml:space="preserve">Give a general description of the functionality,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context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and design of your project. Provide any background information if necessary.</w:t>
      </w:r>
    </w:p>
    <w:p w14:paraId="6F7EEE0C" w14:textId="77777777" w:rsidR="00732770" w:rsidRPr="00A9715E" w:rsidRDefault="00732770">
      <w:pPr>
        <w:spacing w:before="5" w:line="160" w:lineRule="exact"/>
        <w:rPr>
          <w:rFonts w:asciiTheme="majorBidi" w:hAnsiTheme="majorBidi" w:cstheme="majorBidi"/>
          <w:sz w:val="24"/>
          <w:szCs w:val="24"/>
        </w:rPr>
      </w:pPr>
    </w:p>
    <w:p w14:paraId="737F311A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718B9E44" w14:textId="77777777" w:rsidR="00732770" w:rsidRPr="00A9715E" w:rsidRDefault="002058CC">
      <w:pPr>
        <w:ind w:left="100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b/>
          <w:sz w:val="24"/>
          <w:szCs w:val="24"/>
        </w:rPr>
        <w:t>3. S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YSTEM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A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RCHITECTURE</w:t>
      </w:r>
    </w:p>
    <w:p w14:paraId="14437F3B" w14:textId="77777777" w:rsidR="00732770" w:rsidRPr="00A9715E" w:rsidRDefault="00732770">
      <w:pPr>
        <w:spacing w:before="5" w:line="160" w:lineRule="exact"/>
        <w:rPr>
          <w:rFonts w:asciiTheme="majorBidi" w:hAnsiTheme="majorBidi" w:cstheme="majorBidi"/>
          <w:sz w:val="24"/>
          <w:szCs w:val="24"/>
        </w:rPr>
      </w:pPr>
    </w:p>
    <w:p w14:paraId="7C74BCE4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257F7B74" w14:textId="77777777" w:rsidR="00732770" w:rsidRPr="00A9715E" w:rsidRDefault="002058CC">
      <w:pPr>
        <w:ind w:left="460" w:right="5901"/>
        <w:jc w:val="both"/>
        <w:rPr>
          <w:rFonts w:asciiTheme="majorBidi" w:eastAsia="Arial" w:hAnsiTheme="majorBidi" w:cstheme="majorBidi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3.1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Architectural</w:t>
      </w:r>
      <w:proofErr w:type="gramEnd"/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Design</w:t>
      </w:r>
    </w:p>
    <w:p w14:paraId="26AFD819" w14:textId="77777777" w:rsidR="00732770" w:rsidRPr="00A9715E" w:rsidRDefault="00732770">
      <w:pPr>
        <w:spacing w:before="7" w:line="100" w:lineRule="exact"/>
        <w:rPr>
          <w:rFonts w:asciiTheme="majorBidi" w:hAnsiTheme="majorBidi" w:cstheme="majorBidi"/>
          <w:sz w:val="24"/>
          <w:szCs w:val="24"/>
        </w:rPr>
      </w:pPr>
    </w:p>
    <w:p w14:paraId="5C0A21A1" w14:textId="492F090E" w:rsidR="00732770" w:rsidRPr="00A9715E" w:rsidRDefault="00732770">
      <w:pPr>
        <w:spacing w:before="6" w:line="100" w:lineRule="exact"/>
        <w:rPr>
          <w:rFonts w:asciiTheme="majorBidi" w:hAnsiTheme="majorBidi" w:cstheme="majorBidi"/>
          <w:sz w:val="24"/>
          <w:szCs w:val="24"/>
        </w:rPr>
      </w:pPr>
    </w:p>
    <w:p w14:paraId="5CD65292" w14:textId="77777777" w:rsidR="00E7669B" w:rsidRPr="00A9715E" w:rsidRDefault="00E7669B">
      <w:pPr>
        <w:ind w:left="460" w:right="5031"/>
        <w:jc w:val="both"/>
        <w:rPr>
          <w:rFonts w:asciiTheme="majorBidi" w:eastAsia="Arial" w:hAnsiTheme="majorBidi" w:cstheme="majorBidi"/>
          <w:b/>
          <w:w w:val="99"/>
          <w:sz w:val="24"/>
          <w:szCs w:val="24"/>
        </w:rPr>
      </w:pPr>
      <w:r w:rsidRPr="00A9715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829374" wp14:editId="598D800B">
            <wp:extent cx="60833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F7B8" w14:textId="77777777" w:rsidR="00E7669B" w:rsidRPr="00A9715E" w:rsidRDefault="00E7669B">
      <w:pPr>
        <w:ind w:left="460" w:right="5031"/>
        <w:jc w:val="both"/>
        <w:rPr>
          <w:rFonts w:asciiTheme="majorBidi" w:eastAsia="Arial" w:hAnsiTheme="majorBidi" w:cstheme="majorBidi"/>
          <w:b/>
          <w:w w:val="99"/>
          <w:sz w:val="24"/>
          <w:szCs w:val="24"/>
        </w:rPr>
      </w:pPr>
    </w:p>
    <w:p w14:paraId="1CF3B060" w14:textId="177CEFF1" w:rsidR="00732770" w:rsidRPr="00A9715E" w:rsidRDefault="002058CC">
      <w:pPr>
        <w:ind w:left="460" w:right="5031"/>
        <w:jc w:val="both"/>
        <w:rPr>
          <w:rFonts w:asciiTheme="majorBidi" w:eastAsia="Arial" w:hAnsiTheme="majorBidi" w:cstheme="majorBidi"/>
          <w:b/>
          <w:w w:val="99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3.2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Decomposition</w:t>
      </w:r>
      <w:proofErr w:type="gramEnd"/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Description</w:t>
      </w:r>
    </w:p>
    <w:p w14:paraId="2F0DB39D" w14:textId="3BB05751" w:rsidR="00E7669B" w:rsidRPr="00A9715E" w:rsidRDefault="00E7669B" w:rsidP="00E7669B">
      <w:pPr>
        <w:ind w:right="5031"/>
        <w:jc w:val="both"/>
        <w:rPr>
          <w:rFonts w:asciiTheme="majorBidi" w:eastAsia="Arial" w:hAnsiTheme="majorBidi" w:cstheme="majorBidi"/>
          <w:sz w:val="24"/>
          <w:szCs w:val="24"/>
        </w:rPr>
      </w:pPr>
    </w:p>
    <w:p w14:paraId="77128AA0" w14:textId="1B372637" w:rsidR="00E7669B" w:rsidRPr="00A9715E" w:rsidRDefault="00E7669B" w:rsidP="003B3D95">
      <w:pPr>
        <w:ind w:left="397"/>
        <w:jc w:val="both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sz w:val="24"/>
          <w:szCs w:val="24"/>
        </w:rPr>
        <w:t xml:space="preserve">Traffic light system: </w:t>
      </w:r>
      <w:r w:rsidR="003B3D95" w:rsidRPr="00A9715E">
        <w:rPr>
          <w:rFonts w:asciiTheme="majorBidi" w:eastAsia="Arial" w:hAnsiTheme="majorBidi" w:cstheme="majorBidi"/>
          <w:sz w:val="24"/>
          <w:szCs w:val="24"/>
        </w:rPr>
        <w:t>data which describes the module of the traffic with information</w:t>
      </w:r>
    </w:p>
    <w:p w14:paraId="65743950" w14:textId="2DC1D423" w:rsidR="003B3D95" w:rsidRPr="00A9715E" w:rsidRDefault="003B3D95" w:rsidP="003B3D95">
      <w:pPr>
        <w:ind w:left="397"/>
        <w:jc w:val="both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sz w:val="24"/>
          <w:szCs w:val="24"/>
        </w:rPr>
        <w:t>Which doesn’t change.</w:t>
      </w:r>
    </w:p>
    <w:p w14:paraId="1C494C7C" w14:textId="45072788" w:rsidR="003B3D95" w:rsidRPr="00A9715E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sz w:val="24"/>
          <w:szCs w:val="24"/>
        </w:rPr>
        <w:t>Data: the information that the system will gather to decide the next cycle.</w:t>
      </w:r>
    </w:p>
    <w:p w14:paraId="3E845529" w14:textId="38061CBA" w:rsidR="003B3D95" w:rsidRPr="00A9715E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proofErr w:type="spellStart"/>
      <w:r w:rsidRPr="00A9715E">
        <w:rPr>
          <w:rFonts w:asciiTheme="majorBidi" w:eastAsia="Arial" w:hAnsiTheme="majorBidi" w:cstheme="majorBidi"/>
          <w:sz w:val="24"/>
          <w:szCs w:val="24"/>
        </w:rPr>
        <w:t>Data_</w:t>
      </w:r>
      <w:proofErr w:type="gramStart"/>
      <w:r w:rsidRPr="00A9715E">
        <w:rPr>
          <w:rFonts w:asciiTheme="majorBidi" w:eastAsia="Arial" w:hAnsiTheme="majorBidi" w:cstheme="majorBidi"/>
          <w:sz w:val="24"/>
          <w:szCs w:val="24"/>
        </w:rPr>
        <w:t>Adapter</w:t>
      </w:r>
      <w:proofErr w:type="spellEnd"/>
      <w:r w:rsidRPr="00A9715E">
        <w:rPr>
          <w:rFonts w:asciiTheme="majorBidi" w:eastAsia="Arial" w:hAnsiTheme="majorBidi" w:cstheme="majorBidi"/>
          <w:sz w:val="24"/>
          <w:szCs w:val="24"/>
        </w:rPr>
        <w:t>:</w:t>
      </w:r>
      <w:proofErr w:type="gramEnd"/>
      <w:r w:rsidRPr="00A9715E">
        <w:rPr>
          <w:rFonts w:asciiTheme="majorBidi" w:eastAsia="Arial" w:hAnsiTheme="majorBidi" w:cstheme="majorBidi"/>
          <w:sz w:val="24"/>
          <w:szCs w:val="24"/>
        </w:rPr>
        <w:t xml:space="preserve"> manipulates the data from Data to better suite TLD.</w:t>
      </w:r>
    </w:p>
    <w:p w14:paraId="5D88DA5C" w14:textId="7A609739" w:rsidR="003B3D95" w:rsidRPr="00A9715E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sz w:val="24"/>
          <w:szCs w:val="24"/>
        </w:rPr>
        <w:t>TLD: the algorithm that calculates the next cycle.</w:t>
      </w:r>
    </w:p>
    <w:p w14:paraId="66965366" w14:textId="7C80666C" w:rsidR="003B3D95" w:rsidRPr="00A9715E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proofErr w:type="spellStart"/>
      <w:r w:rsidRPr="00A9715E">
        <w:rPr>
          <w:rFonts w:asciiTheme="majorBidi" w:eastAsia="Arial" w:hAnsiTheme="majorBidi" w:cstheme="majorBidi"/>
          <w:sz w:val="24"/>
          <w:szCs w:val="24"/>
        </w:rPr>
        <w:lastRenderedPageBreak/>
        <w:t>Result_</w:t>
      </w:r>
      <w:proofErr w:type="gramStart"/>
      <w:r w:rsidRPr="00A9715E">
        <w:rPr>
          <w:rFonts w:asciiTheme="majorBidi" w:eastAsia="Arial" w:hAnsiTheme="majorBidi" w:cstheme="majorBidi"/>
          <w:sz w:val="24"/>
          <w:szCs w:val="24"/>
        </w:rPr>
        <w:t>adapter</w:t>
      </w:r>
      <w:proofErr w:type="spellEnd"/>
      <w:r w:rsidRPr="00A9715E">
        <w:rPr>
          <w:rFonts w:asciiTheme="majorBidi" w:eastAsia="Arial" w:hAnsiTheme="majorBidi" w:cstheme="majorBidi"/>
          <w:sz w:val="24"/>
          <w:szCs w:val="24"/>
        </w:rPr>
        <w:t>:</w:t>
      </w:r>
      <w:proofErr w:type="gramEnd"/>
      <w:r w:rsidRPr="00A9715E">
        <w:rPr>
          <w:rFonts w:asciiTheme="majorBidi" w:eastAsia="Arial" w:hAnsiTheme="majorBidi" w:cstheme="majorBidi"/>
          <w:sz w:val="24"/>
          <w:szCs w:val="24"/>
        </w:rPr>
        <w:t xml:space="preserve"> manipulates the data from TLD to better suite Result.</w:t>
      </w:r>
    </w:p>
    <w:p w14:paraId="64E6392A" w14:textId="7AFB7151" w:rsidR="003B3D95" w:rsidRPr="00A9715E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sz w:val="24"/>
          <w:szCs w:val="24"/>
        </w:rPr>
        <w:t>Result: displays the information it receives on the screen.</w:t>
      </w:r>
    </w:p>
    <w:p w14:paraId="4BC21F3A" w14:textId="77777777" w:rsidR="00732770" w:rsidRPr="00A9715E" w:rsidRDefault="00732770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</w:p>
    <w:p w14:paraId="2113AEC1" w14:textId="77777777" w:rsidR="00732770" w:rsidRPr="00A9715E" w:rsidRDefault="002058CC">
      <w:pPr>
        <w:ind w:left="460" w:right="6354"/>
        <w:jc w:val="both"/>
        <w:rPr>
          <w:rFonts w:asciiTheme="majorBidi" w:eastAsia="Arial" w:hAnsiTheme="majorBidi" w:cstheme="majorBidi"/>
          <w:sz w:val="24"/>
          <w:szCs w:val="24"/>
        </w:rPr>
      </w:pPr>
      <w:proofErr w:type="gramStart"/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3.3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Design</w:t>
      </w:r>
      <w:proofErr w:type="gramEnd"/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Rationale</w:t>
      </w:r>
    </w:p>
    <w:p w14:paraId="0B23E28E" w14:textId="77777777" w:rsidR="00732770" w:rsidRPr="00A9715E" w:rsidRDefault="00732770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7AB71D27" w14:textId="692FCF8A" w:rsidR="00732770" w:rsidRPr="00A9715E" w:rsidRDefault="00E7669B">
      <w:pPr>
        <w:ind w:left="460" w:right="78" w:firstLine="58"/>
        <w:jc w:val="both"/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 xml:space="preserve">When deciding on the architectural design we pondered in which way we wanted the software to be divided,  After deciding on 3 part division we tried to think on the implementation of each part and realized that we needed to adapt and manipulate the data from each part so we could improve a part without changing the whole software. Or if someone had a better algorithm for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example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he could switch that part and he will have to change only the adapters.   </w:t>
      </w:r>
    </w:p>
    <w:p w14:paraId="5DE64A84" w14:textId="77777777" w:rsidR="00732770" w:rsidRPr="00A9715E" w:rsidRDefault="00732770">
      <w:pPr>
        <w:spacing w:before="2" w:line="100" w:lineRule="exact"/>
        <w:rPr>
          <w:rFonts w:asciiTheme="majorBidi" w:hAnsiTheme="majorBidi" w:cstheme="majorBidi"/>
          <w:sz w:val="24"/>
          <w:szCs w:val="24"/>
        </w:rPr>
      </w:pPr>
    </w:p>
    <w:p w14:paraId="66C592C7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49CBA8E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4BADA065" w14:textId="77777777" w:rsidR="00732770" w:rsidRPr="00A9715E" w:rsidRDefault="002058CC">
      <w:pPr>
        <w:ind w:left="100"/>
        <w:rPr>
          <w:rFonts w:asciiTheme="majorBidi" w:eastAsia="Arial" w:hAnsiTheme="majorBidi" w:cstheme="majorBidi"/>
          <w:sz w:val="24"/>
          <w:szCs w:val="24"/>
        </w:rPr>
      </w:pPr>
      <w:r w:rsidRPr="00A9715E">
        <w:rPr>
          <w:rFonts w:asciiTheme="majorBidi" w:eastAsia="Arial" w:hAnsiTheme="majorBidi" w:cstheme="majorBidi"/>
          <w:b/>
          <w:sz w:val="24"/>
          <w:szCs w:val="24"/>
        </w:rPr>
        <w:t>4. D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ATA</w:t>
      </w:r>
      <w:r w:rsidRPr="00A9715E">
        <w:rPr>
          <w:rFonts w:asciiTheme="majorBidi" w:eastAsia="Arial" w:hAnsiTheme="majorBidi" w:cstheme="majorBidi"/>
          <w:b/>
          <w:sz w:val="24"/>
          <w:szCs w:val="24"/>
        </w:rPr>
        <w:t xml:space="preserve"> D</w:t>
      </w:r>
      <w:r w:rsidRPr="00A9715E">
        <w:rPr>
          <w:rFonts w:asciiTheme="majorBidi" w:eastAsia="Arial" w:hAnsiTheme="majorBidi" w:cstheme="majorBidi"/>
          <w:b/>
          <w:w w:val="99"/>
          <w:sz w:val="24"/>
          <w:szCs w:val="24"/>
        </w:rPr>
        <w:t>ESIGN</w:t>
      </w:r>
    </w:p>
    <w:p w14:paraId="5EEF0F1E" w14:textId="77777777" w:rsidR="00732770" w:rsidRPr="00A9715E" w:rsidRDefault="00732770">
      <w:pPr>
        <w:spacing w:line="160" w:lineRule="exact"/>
        <w:rPr>
          <w:rFonts w:asciiTheme="majorBidi" w:hAnsiTheme="majorBidi" w:cstheme="majorBidi"/>
          <w:sz w:val="24"/>
          <w:szCs w:val="24"/>
        </w:rPr>
      </w:pPr>
    </w:p>
    <w:p w14:paraId="1423D63B" w14:textId="77777777" w:rsidR="00732770" w:rsidRPr="00A9715E" w:rsidRDefault="00732770">
      <w:pPr>
        <w:spacing w:line="200" w:lineRule="exact"/>
        <w:rPr>
          <w:rFonts w:asciiTheme="majorBidi" w:hAnsiTheme="majorBidi" w:cstheme="majorBidi"/>
          <w:sz w:val="24"/>
          <w:szCs w:val="24"/>
          <w:lang w:val="en"/>
        </w:rPr>
      </w:pPr>
    </w:p>
    <w:p w14:paraId="0D20B260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gramStart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>4.1  Data</w:t>
      </w:r>
      <w:proofErr w:type="gramEnd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 xml:space="preserve"> Description</w:t>
      </w:r>
    </w:p>
    <w:p w14:paraId="3A67C00D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393F8EE3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The information about the roads is saved in the appropriate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GameObjects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.</w:t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br/>
        <w:t>after which the system creates new information based on the details provided and sends the info to the algorithm.</w:t>
      </w:r>
    </w:p>
    <w:p w14:paraId="56595DF9" w14:textId="77777777" w:rsidR="00F120A5" w:rsidRPr="00A9715E" w:rsidRDefault="00F120A5" w:rsidP="00F120A5">
      <w:pPr>
        <w:autoSpaceDE w:val="0"/>
        <w:autoSpaceDN w:val="0"/>
        <w:adjustRightInd w:val="0"/>
        <w:spacing w:before="6" w:line="1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3D770C8C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B2930B3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63E14B4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gramStart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>4.2  Data</w:t>
      </w:r>
      <w:proofErr w:type="gramEnd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 xml:space="preserve"> Dictionary</w:t>
      </w:r>
    </w:p>
    <w:p w14:paraId="66ACF06A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3900719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Traffic light system:</w:t>
      </w:r>
    </w:p>
    <w:p w14:paraId="176D15D6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attribute:</w:t>
      </w:r>
    </w:p>
    <w:p w14:paraId="4EEB7EB8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GameObject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physical map</w:t>
      </w:r>
    </w:p>
    <w:p w14:paraId="3B6939BA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GameObject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roads</w:t>
      </w:r>
    </w:p>
    <w:p w14:paraId="4ED86917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GameObject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traffic lights</w:t>
      </w:r>
    </w:p>
    <w:p w14:paraId="5F446CFF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5F166414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Data:</w:t>
      </w:r>
    </w:p>
    <w:p w14:paraId="790A2D40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attribute:</w:t>
      </w:r>
    </w:p>
    <w:p w14:paraId="1676F63A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string name</w:t>
      </w:r>
    </w:p>
    <w:p w14:paraId="6CD0B9DA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int density</w:t>
      </w:r>
    </w:p>
    <w:p w14:paraId="1E76D589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GameObject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points</w:t>
      </w:r>
    </w:p>
    <w:p w14:paraId="4FEAADA1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methods:</w:t>
      </w:r>
    </w:p>
    <w:p w14:paraId="7913D08D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onCollisionEnter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(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collision other)</w:t>
      </w:r>
    </w:p>
    <w:p w14:paraId="0834B3FA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createCars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(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)</w:t>
      </w:r>
    </w:p>
    <w:p w14:paraId="68E92FF2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newCPM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(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string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cpm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)</w:t>
      </w:r>
    </w:p>
    <w:p w14:paraId="54E1449C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6111EB83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Data adapter:</w:t>
      </w:r>
    </w:p>
    <w:p w14:paraId="0784EE70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attribute:</w:t>
      </w:r>
    </w:p>
    <w:p w14:paraId="11BBFD1B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List&lt;string&gt;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constraintList</w:t>
      </w:r>
      <w:proofErr w:type="spellEnd"/>
    </w:p>
    <w:p w14:paraId="73E9B40C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int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numOfRoads</w:t>
      </w:r>
      <w:proofErr w:type="spellEnd"/>
    </w:p>
    <w:p w14:paraId="67AD15E3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float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timeForCycle</w:t>
      </w:r>
      <w:proofErr w:type="spellEnd"/>
    </w:p>
    <w:p w14:paraId="762D8419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lastRenderedPageBreak/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List&lt;int&gt;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densityList</w:t>
      </w:r>
      <w:proofErr w:type="spellEnd"/>
    </w:p>
    <w:p w14:paraId="4B319CBB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methods:</w:t>
      </w:r>
    </w:p>
    <w:p w14:paraId="49569045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restart(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)</w:t>
      </w:r>
    </w:p>
    <w:p w14:paraId="18E974D8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changeRoad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(</w:t>
      </w:r>
      <w:proofErr w:type="gramEnd"/>
      <w:r w:rsidRPr="00A9715E">
        <w:rPr>
          <w:rFonts w:asciiTheme="majorBidi" w:hAnsiTheme="majorBidi" w:cstheme="majorBidi"/>
          <w:color w:val="0000FF"/>
          <w:sz w:val="24"/>
          <w:szCs w:val="24"/>
          <w:lang w:bidi="he-IL"/>
        </w:rPr>
        <w:t>int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name, </w:t>
      </w:r>
      <w:r w:rsidRPr="00A9715E">
        <w:rPr>
          <w:rFonts w:asciiTheme="majorBidi" w:hAnsiTheme="majorBidi" w:cstheme="majorBidi"/>
          <w:color w:val="0000FF"/>
          <w:sz w:val="24"/>
          <w:szCs w:val="24"/>
          <w:lang w:bidi="he-IL"/>
        </w:rPr>
        <w:t>float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</w:t>
      </w:r>
      <w:proofErr w:type="spellStart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cpm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)</w:t>
      </w:r>
    </w:p>
    <w:p w14:paraId="4F344AC6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AlgoRun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(</w:t>
      </w:r>
      <w:proofErr w:type="gramEnd"/>
      <w:r w:rsidRPr="00A9715E">
        <w:rPr>
          <w:rFonts w:asciiTheme="majorBidi" w:hAnsiTheme="majorBidi" w:cstheme="majorBidi"/>
          <w:color w:val="0000FF"/>
          <w:sz w:val="24"/>
          <w:szCs w:val="24"/>
          <w:lang w:bidi="he-IL"/>
        </w:rPr>
        <w:t>int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_nor, List&lt;</w:t>
      </w:r>
      <w:r w:rsidRPr="00A9715E">
        <w:rPr>
          <w:rFonts w:asciiTheme="majorBidi" w:hAnsiTheme="majorBidi" w:cstheme="majorBidi"/>
          <w:color w:val="0000FF"/>
          <w:sz w:val="24"/>
          <w:szCs w:val="24"/>
          <w:lang w:bidi="he-IL"/>
        </w:rPr>
        <w:t>int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&gt; _density)</w:t>
      </w:r>
    </w:p>
    <w:p w14:paraId="242572A3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changeCycleTimer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(</w:t>
      </w:r>
      <w:proofErr w:type="gramEnd"/>
      <w:r w:rsidRPr="00A9715E">
        <w:rPr>
          <w:rFonts w:asciiTheme="majorBidi" w:hAnsiTheme="majorBidi" w:cstheme="majorBidi"/>
          <w:color w:val="0000FF"/>
          <w:sz w:val="24"/>
          <w:szCs w:val="24"/>
          <w:lang w:bidi="he-IL"/>
        </w:rPr>
        <w:t>string</w:t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 xml:space="preserve"> text) </w:t>
      </w:r>
    </w:p>
    <w:p w14:paraId="4BAB8F7C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TLD:</w:t>
      </w:r>
    </w:p>
    <w:p w14:paraId="0FAC71B3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  <w:t>attribute:</w:t>
      </w:r>
    </w:p>
    <w:p w14:paraId="659297D9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  <w:t xml:space="preserve">Junction </w:t>
      </w:r>
      <w:proofErr w:type="spellStart"/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>junction</w:t>
      </w:r>
      <w:proofErr w:type="spellEnd"/>
    </w:p>
    <w:p w14:paraId="43D84609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</w: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  <w:t>List&lt;string&gt; constraints</w:t>
      </w:r>
    </w:p>
    <w:p w14:paraId="5B0397D1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  <w:t>methods:</w:t>
      </w:r>
    </w:p>
    <w:p w14:paraId="33E410E2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simulatedAnnealing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(</w:t>
      </w:r>
      <w:proofErr w:type="gram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Junction start, </w:t>
      </w:r>
      <w:r w:rsidRPr="00A9715E">
        <w:rPr>
          <w:rFonts w:asciiTheme="majorBidi" w:hAnsiTheme="majorBidi" w:cstheme="majorBidi"/>
          <w:color w:val="0000FF"/>
          <w:sz w:val="24"/>
          <w:szCs w:val="24"/>
          <w:lang w:val="en" w:bidi="he-IL"/>
        </w:rPr>
        <w:t>float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 t, </w:t>
      </w:r>
      <w:r w:rsidRPr="00A9715E">
        <w:rPr>
          <w:rFonts w:asciiTheme="majorBidi" w:hAnsiTheme="majorBidi" w:cstheme="majorBidi"/>
          <w:color w:val="0000FF"/>
          <w:sz w:val="24"/>
          <w:szCs w:val="24"/>
          <w:lang w:val="en" w:bidi="he-IL"/>
        </w:rPr>
        <w:t>float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 </w:t>
      </w:r>
      <w:proofErr w:type="spellStart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end_t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, </w:t>
      </w:r>
      <w:r w:rsidRPr="00A9715E">
        <w:rPr>
          <w:rFonts w:asciiTheme="majorBidi" w:hAnsiTheme="majorBidi" w:cstheme="majorBidi"/>
          <w:color w:val="0000FF"/>
          <w:sz w:val="24"/>
          <w:szCs w:val="24"/>
          <w:lang w:val="en" w:bidi="he-IL"/>
        </w:rPr>
        <w:t>int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 limit</w:t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)</w:t>
      </w:r>
    </w:p>
    <w:p w14:paraId="4F686D6A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743A6800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ResultAdapter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:</w:t>
      </w:r>
    </w:p>
    <w:p w14:paraId="7FB4C8CC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color w:val="000000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methods:</w:t>
      </w:r>
    </w:p>
    <w:p w14:paraId="5588439A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color w:val="000000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ab/>
      </w:r>
      <w:proofErr w:type="spellStart"/>
      <w:proofErr w:type="gramStart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CycleSegmentsCompute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(</w:t>
      </w:r>
      <w:proofErr w:type="gram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Junction _</w:t>
      </w:r>
      <w:proofErr w:type="spellStart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jn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)</w:t>
      </w:r>
    </w:p>
    <w:p w14:paraId="679650C5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CA59001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Results:</w:t>
      </w:r>
    </w:p>
    <w:p w14:paraId="46922232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attribute:</w:t>
      </w:r>
    </w:p>
    <w:p w14:paraId="6F36BBF7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Junction schedule</w:t>
      </w:r>
    </w:p>
    <w:p w14:paraId="21D5F0D6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methods:</w:t>
      </w:r>
    </w:p>
    <w:p w14:paraId="27851032" w14:textId="77777777" w:rsidR="00F120A5" w:rsidRPr="00A9715E" w:rsidRDefault="00F120A5" w:rsidP="00F120A5">
      <w:pPr>
        <w:autoSpaceDE w:val="0"/>
        <w:autoSpaceDN w:val="0"/>
        <w:adjustRightInd w:val="0"/>
        <w:spacing w:before="6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gramStart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lights(</w:t>
      </w:r>
      <w:proofErr w:type="gram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Junction res, </w:t>
      </w:r>
      <w:r w:rsidRPr="00A9715E">
        <w:rPr>
          <w:rFonts w:asciiTheme="majorBidi" w:hAnsiTheme="majorBidi" w:cstheme="majorBidi"/>
          <w:color w:val="0000FF"/>
          <w:sz w:val="24"/>
          <w:szCs w:val="24"/>
          <w:lang w:val="en" w:bidi="he-IL"/>
        </w:rPr>
        <w:t>float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 </w:t>
      </w:r>
      <w:proofErr w:type="spellStart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totalTime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)</w:t>
      </w:r>
    </w:p>
    <w:p w14:paraId="36CB0876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2610567C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5BD28EB0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>5. COMPONENT DESIGN</w:t>
      </w:r>
    </w:p>
    <w:p w14:paraId="37B8E641" w14:textId="77777777" w:rsidR="00F120A5" w:rsidRPr="00A9715E" w:rsidRDefault="00F120A5" w:rsidP="00F120A5">
      <w:pPr>
        <w:autoSpaceDE w:val="0"/>
        <w:autoSpaceDN w:val="0"/>
        <w:adjustRightInd w:val="0"/>
        <w:spacing w:before="5" w:line="16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4B66302B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2A52B252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onCollisionEnter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: </w:t>
      </w:r>
    </w:p>
    <w:p w14:paraId="418FBF51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if collision with another road</w:t>
      </w:r>
    </w:p>
    <w:p w14:paraId="42AB63D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add to constraint list</w:t>
      </w:r>
    </w:p>
    <w:p w14:paraId="4422DC2B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8653105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createCars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:</w:t>
      </w:r>
    </w:p>
    <w:p w14:paraId="2D1646AA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create a car and initialize at the starting location of the road</w:t>
      </w:r>
    </w:p>
    <w:p w14:paraId="4AA1A3E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361A8F78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newCPM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:</w:t>
      </w:r>
    </w:p>
    <w:p w14:paraId="33FEB64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change the road's density</w:t>
      </w:r>
    </w:p>
    <w:p w14:paraId="4DA47B4B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3A1AC57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restart:</w:t>
      </w:r>
    </w:p>
    <w:p w14:paraId="30170CB3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remake the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densityList</w:t>
      </w:r>
      <w:proofErr w:type="spellEnd"/>
    </w:p>
    <w:p w14:paraId="7F4F0305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run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AlgoRun</w:t>
      </w:r>
      <w:proofErr w:type="spellEnd"/>
    </w:p>
    <w:p w14:paraId="1533C869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7E9C25B4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changeRoad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:</w:t>
      </w:r>
    </w:p>
    <w:p w14:paraId="475F681F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go through the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densityList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untill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you get the name</w:t>
      </w:r>
    </w:p>
    <w:p w14:paraId="322A3F4F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lastRenderedPageBreak/>
        <w:tab/>
        <w:t>change the list to the new density</w:t>
      </w:r>
    </w:p>
    <w:p w14:paraId="19CB8F92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314F8DA9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AlgoRun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:</w:t>
      </w:r>
    </w:p>
    <w:p w14:paraId="53FA5A05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recalculate the new total time for a cycle</w:t>
      </w:r>
    </w:p>
    <w:p w14:paraId="465C528C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make a new junction with the parameters</w:t>
      </w:r>
    </w:p>
    <w:p w14:paraId="5ED7B1CE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compute the junction</w:t>
      </w:r>
    </w:p>
    <w:p w14:paraId="13CD09B9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send results to result adapter</w:t>
      </w:r>
    </w:p>
    <w:p w14:paraId="3BFAC889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EEC10CE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ChangeCycleTimer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:</w:t>
      </w:r>
    </w:p>
    <w:p w14:paraId="614D6AE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change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timeForCycle</w:t>
      </w:r>
      <w:proofErr w:type="spellEnd"/>
    </w:p>
    <w:p w14:paraId="720BF9DC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compute the total time for a cycle</w:t>
      </w:r>
    </w:p>
    <w:p w14:paraId="507D5F1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74B6AE7A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SimulatedAnnealing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:</w:t>
      </w:r>
    </w:p>
    <w:p w14:paraId="1F508172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Let s = s0</w:t>
      </w:r>
    </w:p>
    <w:p w14:paraId="6E82C775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For k = 0 through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kmax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(exclusive):</w:t>
      </w:r>
    </w:p>
    <w:p w14:paraId="2A2AB390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T ← </w:t>
      </w:r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temperature( (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k+1)/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kmax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)</w:t>
      </w:r>
    </w:p>
    <w:p w14:paraId="4337700E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Pick a random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neighbour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,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snew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←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neighbour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(s)</w:t>
      </w:r>
    </w:p>
    <w:p w14:paraId="40D2B3A2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If P(E(s), E(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snew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), T) ≥ </w:t>
      </w:r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random(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0, 1):</w:t>
      </w:r>
    </w:p>
    <w:p w14:paraId="6E4232E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s ←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snew</w:t>
      </w:r>
      <w:proofErr w:type="spellEnd"/>
    </w:p>
    <w:p w14:paraId="7CA8AF92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Output: the final state s</w:t>
      </w:r>
    </w:p>
    <w:p w14:paraId="6E646F72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E14488D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val="en" w:bidi="he-IL"/>
        </w:rPr>
      </w:pPr>
      <w:proofErr w:type="spellStart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CycleSegmentsCompute</w:t>
      </w:r>
      <w:proofErr w:type="spell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:</w:t>
      </w:r>
    </w:p>
    <w:p w14:paraId="0B2FFE80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ab/>
      </w:r>
      <w:proofErr w:type="gramStart"/>
      <w:r w:rsidRPr="00A9715E">
        <w:rPr>
          <w:rFonts w:asciiTheme="majorBidi" w:hAnsiTheme="majorBidi" w:cstheme="majorBidi"/>
          <w:color w:val="0000FF"/>
          <w:sz w:val="24"/>
          <w:szCs w:val="24"/>
          <w:lang w:val="en" w:bidi="he-IL"/>
        </w:rPr>
        <w:t>float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[</w:t>
      </w:r>
      <w:proofErr w:type="gram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 xml:space="preserve">]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denSum</w:t>
      </w:r>
      <w:proofErr w:type="spellEnd"/>
    </w:p>
    <w:p w14:paraId="4B432D98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color w:val="000000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bidi="he-IL"/>
        </w:rPr>
        <w:tab/>
      </w:r>
      <w:proofErr w:type="gramStart"/>
      <w:r w:rsidRPr="00A9715E">
        <w:rPr>
          <w:rFonts w:asciiTheme="majorBidi" w:hAnsiTheme="majorBidi" w:cstheme="majorBidi"/>
          <w:color w:val="0000FF"/>
          <w:sz w:val="24"/>
          <w:szCs w:val="24"/>
          <w:lang w:val="en" w:bidi="he-IL"/>
        </w:rPr>
        <w:t>float</w:t>
      </w: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[</w:t>
      </w:r>
      <w:proofErr w:type="gramEnd"/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>] percent</w:t>
      </w:r>
    </w:p>
    <w:p w14:paraId="6B3909CA" w14:textId="77777777" w:rsidR="00F120A5" w:rsidRPr="00A9715E" w:rsidRDefault="00F120A5" w:rsidP="00F120A5">
      <w:pPr>
        <w:autoSpaceDE w:val="0"/>
        <w:autoSpaceDN w:val="0"/>
        <w:adjustRightInd w:val="0"/>
        <w:spacing w:before="29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color w:val="000000"/>
          <w:sz w:val="24"/>
          <w:szCs w:val="24"/>
          <w:lang w:val="en" w:bidi="he-IL"/>
        </w:rPr>
        <w:tab/>
        <w:t>sum</w:t>
      </w:r>
    </w:p>
    <w:p w14:paraId="063987F7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for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=0 through number of segments</w:t>
      </w:r>
    </w:p>
    <w:p w14:paraId="6821D2B0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for j=0 through number of the roads</w:t>
      </w:r>
    </w:p>
    <w:p w14:paraId="749CA079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if traffic lights </w:t>
      </w:r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is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open</w:t>
      </w:r>
    </w:p>
    <w:p w14:paraId="37C5296F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denSum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[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]+=</w:t>
      </w:r>
      <w:proofErr w:type="spellStart"/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junction.getDensity</w:t>
      </w:r>
      <w:proofErr w:type="spellEnd"/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[j]</w:t>
      </w:r>
    </w:p>
    <w:p w14:paraId="21D35B52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for each n in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denSum</w:t>
      </w:r>
      <w:proofErr w:type="spellEnd"/>
    </w:p>
    <w:p w14:paraId="44632404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sum+=n</w:t>
      </w:r>
    </w:p>
    <w:p w14:paraId="2A699561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for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=0 through number of segments</w:t>
      </w:r>
    </w:p>
    <w:p w14:paraId="2F94819B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if </w:t>
      </w:r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sum!=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0</w:t>
      </w:r>
    </w:p>
    <w:p w14:paraId="6F3CE934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percent[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]=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denSum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[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]/sum</w:t>
      </w:r>
    </w:p>
    <w:p w14:paraId="0ECB5E30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return percent</w:t>
      </w:r>
    </w:p>
    <w:p w14:paraId="2AE9194D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4B7C6BD9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lights:</w:t>
      </w:r>
    </w:p>
    <w:p w14:paraId="7F424B9B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for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=0 through number of segments</w:t>
      </w:r>
    </w:p>
    <w:p w14:paraId="2D5B691A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for j=0 through numbers of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trafficlights</w:t>
      </w:r>
      <w:proofErr w:type="spellEnd"/>
    </w:p>
    <w:p w14:paraId="26DBE496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turn </w:t>
      </w:r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on 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trafficlight</w:t>
      </w:r>
      <w:proofErr w:type="spellEnd"/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named j</w:t>
      </w:r>
    </w:p>
    <w:p w14:paraId="5CDD15AC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wait 2 seconds</w:t>
      </w:r>
    </w:p>
    <w:p w14:paraId="289556C1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for j=0 through </w:t>
      </w:r>
      <w:proofErr w:type="spellStart"/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nu,bers</w:t>
      </w:r>
      <w:proofErr w:type="spellEnd"/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of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trafficlights</w:t>
      </w:r>
      <w:proofErr w:type="spellEnd"/>
    </w:p>
    <w:p w14:paraId="042DF9D7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lastRenderedPageBreak/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 xml:space="preserve">turn off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trafficlight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name j if schedule[</w:t>
      </w:r>
      <w:proofErr w:type="spellStart"/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j,i</w:t>
      </w:r>
      <w:proofErr w:type="spellEnd"/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]</w:t>
      </w:r>
    </w:p>
    <w:p w14:paraId="72D66AC5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wait percent[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i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]*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totalTime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seconds</w:t>
      </w:r>
    </w:p>
    <w:p w14:paraId="26CAF437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run restart</w:t>
      </w:r>
    </w:p>
    <w:p w14:paraId="5307A424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6730E1D3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</w:r>
    </w:p>
    <w:p w14:paraId="5954594E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3F2F6A1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>6. HUMAN INTERFACE DESIGN</w:t>
      </w:r>
    </w:p>
    <w:p w14:paraId="6AEC4A8A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5F477FD" w14:textId="77777777" w:rsidR="00F120A5" w:rsidRPr="00A9715E" w:rsidRDefault="00F120A5" w:rsidP="00F120A5">
      <w:pPr>
        <w:autoSpaceDE w:val="0"/>
        <w:autoSpaceDN w:val="0"/>
        <w:adjustRightInd w:val="0"/>
        <w:spacing w:before="3" w:line="22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EABCF19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gramStart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>6.1  Overview</w:t>
      </w:r>
      <w:proofErr w:type="gramEnd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 xml:space="preserve"> of User Interface</w:t>
      </w:r>
    </w:p>
    <w:p w14:paraId="7034AFAC" w14:textId="77777777" w:rsidR="00F120A5" w:rsidRPr="00A9715E" w:rsidRDefault="00F120A5" w:rsidP="00F120A5">
      <w:pPr>
        <w:autoSpaceDE w:val="0"/>
        <w:autoSpaceDN w:val="0"/>
        <w:adjustRightInd w:val="0"/>
        <w:spacing w:before="16" w:line="26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30443F2A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4537F477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EAA5AA4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The user can change the road he can currently see from the main menu.</w:t>
      </w:r>
    </w:p>
    <w:p w14:paraId="3863FE26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The user can change each road's density.</w:t>
      </w:r>
    </w:p>
    <w:p w14:paraId="6F19D6F6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the user can change how much time each segment in the cycle lasts.</w:t>
      </w:r>
    </w:p>
    <w:p w14:paraId="4D588F6E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598356BC" w14:textId="77777777" w:rsidR="00F120A5" w:rsidRPr="00A9715E" w:rsidRDefault="00F120A5" w:rsidP="00F120A5">
      <w:pPr>
        <w:autoSpaceDE w:val="0"/>
        <w:autoSpaceDN w:val="0"/>
        <w:adjustRightInd w:val="0"/>
        <w:spacing w:before="1" w:line="28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EA35A18" w14:textId="29D115C5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gramStart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>6.2  Screen</w:t>
      </w:r>
      <w:proofErr w:type="gramEnd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 xml:space="preserve"> Images</w:t>
      </w:r>
    </w:p>
    <w:p w14:paraId="00A8AD54" w14:textId="77777777" w:rsidR="00F120A5" w:rsidRPr="00A9715E" w:rsidRDefault="00F120A5" w:rsidP="00AF1E39">
      <w:pPr>
        <w:autoSpaceDE w:val="0"/>
        <w:autoSpaceDN w:val="0"/>
        <w:adjustRightInd w:val="0"/>
        <w:spacing w:line="120" w:lineRule="atLeast"/>
        <w:ind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D56F3D3" w14:textId="2360D55B" w:rsidR="00F120A5" w:rsidRPr="00A9715E" w:rsidRDefault="00AF1E39" w:rsidP="00AF1E39">
      <w:pPr>
        <w:autoSpaceDE w:val="0"/>
        <w:autoSpaceDN w:val="0"/>
        <w:adjustRightInd w:val="0"/>
        <w:spacing w:line="12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object w:dxaOrig="9480" w:dyaOrig="7155" w14:anchorId="507B7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74pt;height:321pt" o:ole="">
            <v:imagedata r:id="rId10" o:title=""/>
          </v:shape>
          <o:OLEObject Type="Embed" ProgID="PBrush" ShapeID="_x0000_i1048" DrawAspect="Content" ObjectID="_1664017884" r:id="rId11"/>
        </w:object>
      </w:r>
    </w:p>
    <w:p w14:paraId="54E5D3B5" w14:textId="77777777" w:rsidR="00AF1E39" w:rsidRPr="00A9715E" w:rsidRDefault="00AF1E39" w:rsidP="00AF1E39">
      <w:pPr>
        <w:autoSpaceDE w:val="0"/>
        <w:autoSpaceDN w:val="0"/>
        <w:adjustRightInd w:val="0"/>
        <w:spacing w:line="12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5BD499F3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gramStart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lastRenderedPageBreak/>
        <w:t>6.3  Screen</w:t>
      </w:r>
      <w:proofErr w:type="gramEnd"/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 xml:space="preserve"> Objects and Actions</w:t>
      </w:r>
    </w:p>
    <w:p w14:paraId="0673B196" w14:textId="172F46DE" w:rsidR="00F120A5" w:rsidRPr="00A9715E" w:rsidRDefault="00F120A5" w:rsidP="00774782">
      <w:pPr>
        <w:autoSpaceDE w:val="0"/>
        <w:autoSpaceDN w:val="0"/>
        <w:adjustRightInd w:val="0"/>
        <w:ind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F70737A" w14:textId="44BACD6D" w:rsidR="00F120A5" w:rsidRPr="00A9715E" w:rsidRDefault="00774782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Density for road x:</w:t>
      </w:r>
    </w:p>
    <w:p w14:paraId="4D6799E6" w14:textId="3BA3820B" w:rsidR="00774782" w:rsidRPr="00A9715E" w:rsidRDefault="00774782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ab/>
        <w:t>Change the density of a particular road.</w:t>
      </w:r>
    </w:p>
    <w:p w14:paraId="386E1BB8" w14:textId="6FD43934" w:rsidR="00774782" w:rsidRPr="00A9715E" w:rsidRDefault="00774782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Segment time: how much time on average each segment has.</w:t>
      </w:r>
    </w:p>
    <w:p w14:paraId="380ADAB3" w14:textId="3713BD99" w:rsidR="00F120A5" w:rsidRPr="00A9715E" w:rsidRDefault="00774782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Main menu: go back to the main menu and there you can type which road you want to run the program on.</w:t>
      </w:r>
    </w:p>
    <w:p w14:paraId="1374D488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40A0E2C" w14:textId="77777777" w:rsidR="00F120A5" w:rsidRPr="00A9715E" w:rsidRDefault="00F120A5" w:rsidP="00F120A5">
      <w:pPr>
        <w:autoSpaceDE w:val="0"/>
        <w:autoSpaceDN w:val="0"/>
        <w:adjustRightInd w:val="0"/>
        <w:spacing w:before="9" w:line="22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0CE5A45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  <w:lang w:val="en" w:bidi="he-IL"/>
        </w:rPr>
        <w:t>7. REQUIREMENTS MATRIX</w:t>
      </w:r>
    </w:p>
    <w:p w14:paraId="5769C9F4" w14:textId="77777777" w:rsidR="00F120A5" w:rsidRPr="00A9715E" w:rsidRDefault="00F120A5" w:rsidP="00F120A5">
      <w:pPr>
        <w:autoSpaceDE w:val="0"/>
        <w:autoSpaceDN w:val="0"/>
        <w:adjustRightInd w:val="0"/>
        <w:spacing w:before="8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10757B06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5FD3F71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5F77969C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Provide a </w:t>
      </w:r>
      <w:proofErr w:type="spell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cross</w:t>
      </w: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softHyphen/>
        <w:t>reference</w:t>
      </w:r>
      <w:proofErr w:type="spell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that traces components and data structures to the requirements in your</w:t>
      </w:r>
    </w:p>
    <w:p w14:paraId="09D9C03B" w14:textId="77777777" w:rsidR="00F120A5" w:rsidRPr="00A9715E" w:rsidRDefault="00F120A5" w:rsidP="00F120A5">
      <w:pPr>
        <w:autoSpaceDE w:val="0"/>
        <w:autoSpaceDN w:val="0"/>
        <w:adjustRightInd w:val="0"/>
        <w:spacing w:before="2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SRS document.</w:t>
      </w:r>
    </w:p>
    <w:p w14:paraId="01B05DF2" w14:textId="77777777" w:rsidR="00F120A5" w:rsidRPr="00A9715E" w:rsidRDefault="00F120A5" w:rsidP="00F120A5">
      <w:pPr>
        <w:autoSpaceDE w:val="0"/>
        <w:autoSpaceDN w:val="0"/>
        <w:adjustRightInd w:val="0"/>
        <w:spacing w:before="1" w:line="28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6610BD77" w14:textId="77777777" w:rsidR="00F120A5" w:rsidRPr="00A9715E" w:rsidRDefault="00F120A5" w:rsidP="00F120A5">
      <w:pPr>
        <w:autoSpaceDE w:val="0"/>
        <w:autoSpaceDN w:val="0"/>
        <w:adjustRightInd w:val="0"/>
        <w:ind w:left="440" w:right="-498"/>
        <w:jc w:val="both"/>
        <w:rPr>
          <w:rFonts w:asciiTheme="majorBidi" w:hAnsiTheme="majorBidi" w:cstheme="majorBidi"/>
          <w:sz w:val="24"/>
          <w:szCs w:val="24"/>
          <w:lang w:val="en" w:bidi="he-IL"/>
        </w:rPr>
      </w:pPr>
      <w:proofErr w:type="gramStart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Use  a</w:t>
      </w:r>
      <w:proofErr w:type="gramEnd"/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 xml:space="preserve">  tabular   format   to   show  which  system  components  satisfy  each  of  the   functional requirements from the SRS.  Refer to the functional requirements by the numbers/codes that you gave them in the SRS.</w:t>
      </w:r>
    </w:p>
    <w:p w14:paraId="2B41730C" w14:textId="77777777" w:rsidR="00F120A5" w:rsidRPr="00A9715E" w:rsidRDefault="00F120A5" w:rsidP="00F120A5">
      <w:pPr>
        <w:autoSpaceDE w:val="0"/>
        <w:autoSpaceDN w:val="0"/>
        <w:adjustRightInd w:val="0"/>
        <w:spacing w:before="1" w:line="14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8E764A9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300D5DF2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sz w:val="24"/>
          <w:szCs w:val="24"/>
          <w:lang w:val="en" w:bidi="he-IL"/>
        </w:rPr>
      </w:pPr>
    </w:p>
    <w:p w14:paraId="0BD9C962" w14:textId="77777777" w:rsidR="00F120A5" w:rsidRPr="00A9715E" w:rsidRDefault="00F120A5" w:rsidP="00F120A5">
      <w:pPr>
        <w:autoSpaceDE w:val="0"/>
        <w:autoSpaceDN w:val="0"/>
        <w:adjustRightInd w:val="0"/>
        <w:spacing w:line="200" w:lineRule="atLeast"/>
        <w:ind w:left="440" w:right="-498"/>
        <w:rPr>
          <w:rFonts w:asciiTheme="majorBidi" w:hAnsiTheme="majorBidi" w:cstheme="majorBidi"/>
          <w:b/>
          <w:bCs/>
          <w:sz w:val="24"/>
          <w:szCs w:val="24"/>
          <w:lang w:val="en" w:bidi="he-IL"/>
        </w:rPr>
      </w:pPr>
    </w:p>
    <w:p w14:paraId="5C9D3F3D" w14:textId="77777777" w:rsidR="00A9715E" w:rsidRPr="00A9715E" w:rsidRDefault="00A9715E" w:rsidP="00A9715E">
      <w:pPr>
        <w:pStyle w:val="Heading2"/>
        <w:rPr>
          <w:rFonts w:asciiTheme="majorBidi" w:hAnsiTheme="majorBidi"/>
          <w:sz w:val="24"/>
          <w:szCs w:val="24"/>
        </w:rPr>
      </w:pPr>
      <w:r w:rsidRPr="00A9715E">
        <w:rPr>
          <w:rFonts w:asciiTheme="majorBidi" w:hAnsiTheme="majorBidi"/>
          <w:sz w:val="24"/>
          <w:szCs w:val="24"/>
        </w:rPr>
        <w:t>3.1 External Interfaces</w:t>
      </w:r>
    </w:p>
    <w:p w14:paraId="178FF95B" w14:textId="77777777" w:rsidR="00A9715E" w:rsidRPr="00A9715E" w:rsidRDefault="00A9715E" w:rsidP="00A9715E">
      <w:pPr>
        <w:tabs>
          <w:tab w:val="left" w:pos="1520"/>
        </w:tabs>
        <w:rPr>
          <w:rFonts w:asciiTheme="majorBidi" w:hAnsiTheme="majorBidi" w:cstheme="majorBidi"/>
          <w:sz w:val="24"/>
          <w:szCs w:val="24"/>
        </w:rPr>
      </w:pPr>
    </w:p>
    <w:p w14:paraId="095DC4A5" w14:textId="77777777" w:rsidR="00A9715E" w:rsidRPr="00A9715E" w:rsidRDefault="00A9715E" w:rsidP="00A9715E">
      <w:pPr>
        <w:tabs>
          <w:tab w:val="left" w:pos="152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t xml:space="preserve">3.1.1 </w:t>
      </w:r>
      <w:proofErr w:type="spellStart"/>
      <w:r w:rsidRPr="00A9715E">
        <w:rPr>
          <w:rFonts w:asciiTheme="majorBidi" w:hAnsiTheme="majorBidi" w:cstheme="majorBidi"/>
          <w:b/>
          <w:bCs/>
          <w:sz w:val="24"/>
          <w:szCs w:val="24"/>
        </w:rPr>
        <w:t>Softwere</w:t>
      </w:r>
      <w:proofErr w:type="spellEnd"/>
      <w:r w:rsidRPr="00A9715E">
        <w:rPr>
          <w:rFonts w:asciiTheme="majorBidi" w:hAnsiTheme="majorBidi" w:cstheme="majorBidi"/>
          <w:b/>
          <w:bCs/>
          <w:sz w:val="24"/>
          <w:szCs w:val="24"/>
        </w:rPr>
        <w:t xml:space="preserve"> Interface</w:t>
      </w:r>
    </w:p>
    <w:p w14:paraId="708A070B" w14:textId="77777777" w:rsidR="006F1047" w:rsidRDefault="006F1047" w:rsidP="00A9715E">
      <w:pPr>
        <w:tabs>
          <w:tab w:val="left" w:pos="152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  <w:lang w:val="en" w:bidi="he-IL"/>
        </w:rPr>
        <w:t>Traffic light system</w:t>
      </w:r>
      <w:r w:rsidRPr="00A9715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DE4B8BD" w14:textId="77777777" w:rsidR="00A9715E" w:rsidRPr="00A9715E" w:rsidRDefault="00A9715E" w:rsidP="00A9715E">
      <w:pPr>
        <w:tabs>
          <w:tab w:val="left" w:pos="1520"/>
        </w:tabs>
        <w:rPr>
          <w:rFonts w:asciiTheme="majorBidi" w:hAnsiTheme="majorBidi" w:cstheme="majorBidi"/>
          <w:sz w:val="24"/>
          <w:szCs w:val="24"/>
        </w:rPr>
      </w:pPr>
    </w:p>
    <w:p w14:paraId="418517BE" w14:textId="242E9802" w:rsidR="00A9715E" w:rsidRPr="00A9715E" w:rsidRDefault="006F1047" w:rsidP="00A9715E">
      <w:pPr>
        <w:tabs>
          <w:tab w:val="left" w:pos="1520"/>
        </w:tabs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 other requirements </w:t>
      </w:r>
    </w:p>
    <w:p w14:paraId="29ECB009" w14:textId="77777777" w:rsidR="00A9715E" w:rsidRPr="00A9715E" w:rsidRDefault="00A9715E" w:rsidP="00A9715E">
      <w:pPr>
        <w:pStyle w:val="Heading2"/>
        <w:rPr>
          <w:rFonts w:asciiTheme="majorBidi" w:hAnsiTheme="majorBidi"/>
          <w:sz w:val="24"/>
          <w:szCs w:val="24"/>
        </w:rPr>
      </w:pPr>
      <w:bookmarkStart w:id="0" w:name="_Toc363403537"/>
      <w:r w:rsidRPr="00A9715E">
        <w:rPr>
          <w:rFonts w:asciiTheme="majorBidi" w:hAnsiTheme="majorBidi"/>
          <w:sz w:val="24"/>
          <w:szCs w:val="24"/>
        </w:rPr>
        <w:t>3.2 Functions</w:t>
      </w:r>
      <w:bookmarkEnd w:id="0"/>
    </w:p>
    <w:p w14:paraId="782A2534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3E2373A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t>3.2.1 Creation</w:t>
      </w:r>
    </w:p>
    <w:p w14:paraId="36E05091" w14:textId="13E3C58F" w:rsidR="00A9715E" w:rsidRDefault="006F1047" w:rsidP="00A97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junction can be built easily with unity(prefabs) with the data given</w:t>
      </w:r>
    </w:p>
    <w:p w14:paraId="346D3FF3" w14:textId="77777777" w:rsidR="006F1047" w:rsidRPr="00A9715E" w:rsidRDefault="006F1047" w:rsidP="00A9715E">
      <w:pPr>
        <w:rPr>
          <w:rFonts w:asciiTheme="majorBidi" w:hAnsiTheme="majorBidi" w:cstheme="majorBidi"/>
          <w:sz w:val="24"/>
          <w:szCs w:val="24"/>
        </w:rPr>
      </w:pPr>
    </w:p>
    <w:p w14:paraId="567F9EAB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t>3.2.2 Data collection</w:t>
      </w:r>
    </w:p>
    <w:p w14:paraId="78F6F7B6" w14:textId="7EA7D673" w:rsidR="00A9715E" w:rsidRPr="00A9715E" w:rsidRDefault="006F1047" w:rsidP="00A97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UI input Fields</w:t>
      </w:r>
    </w:p>
    <w:p w14:paraId="3589E90B" w14:textId="77777777" w:rsidR="00A9715E" w:rsidRPr="00A9715E" w:rsidRDefault="00A9715E" w:rsidP="00A9715E">
      <w:pPr>
        <w:rPr>
          <w:rFonts w:asciiTheme="majorBidi" w:hAnsiTheme="majorBidi" w:cstheme="majorBidi"/>
          <w:sz w:val="24"/>
          <w:szCs w:val="24"/>
        </w:rPr>
      </w:pPr>
    </w:p>
    <w:p w14:paraId="06BE2271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t>3.2.3 Data combination</w:t>
      </w:r>
    </w:p>
    <w:p w14:paraId="473BFB8D" w14:textId="6907FAE4" w:rsidR="00A9715E" w:rsidRDefault="006F1047" w:rsidP="00A97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adapter </w:t>
      </w:r>
    </w:p>
    <w:p w14:paraId="7230EA85" w14:textId="77777777" w:rsidR="006F1047" w:rsidRPr="00A9715E" w:rsidRDefault="006F1047" w:rsidP="00A9715E">
      <w:pPr>
        <w:rPr>
          <w:rFonts w:asciiTheme="majorBidi" w:hAnsiTheme="majorBidi" w:cstheme="majorBidi"/>
          <w:sz w:val="24"/>
          <w:szCs w:val="24"/>
        </w:rPr>
      </w:pPr>
    </w:p>
    <w:p w14:paraId="632E3A65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t xml:space="preserve">3.2.4 </w:t>
      </w:r>
      <w:proofErr w:type="spellStart"/>
      <w:r w:rsidRPr="00A9715E">
        <w:rPr>
          <w:rFonts w:asciiTheme="majorBidi" w:hAnsiTheme="majorBidi" w:cstheme="majorBidi"/>
          <w:b/>
          <w:bCs/>
          <w:sz w:val="24"/>
          <w:szCs w:val="24"/>
        </w:rPr>
        <w:t>Comibation</w:t>
      </w:r>
      <w:proofErr w:type="spellEnd"/>
      <w:r w:rsidRPr="00A9715E">
        <w:rPr>
          <w:rFonts w:asciiTheme="majorBidi" w:hAnsiTheme="majorBidi" w:cstheme="majorBidi"/>
          <w:b/>
          <w:bCs/>
          <w:sz w:val="24"/>
          <w:szCs w:val="24"/>
        </w:rPr>
        <w:t xml:space="preserve"> ranking</w:t>
      </w:r>
    </w:p>
    <w:p w14:paraId="7F831D4A" w14:textId="7E37B7F9" w:rsidR="00A9715E" w:rsidRPr="00A9715E" w:rsidRDefault="006F1047" w:rsidP="00A97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TLD</w:t>
      </w:r>
    </w:p>
    <w:p w14:paraId="64078F99" w14:textId="77777777" w:rsidR="00A9715E" w:rsidRPr="00A9715E" w:rsidRDefault="00A9715E" w:rsidP="00A9715E">
      <w:pPr>
        <w:rPr>
          <w:rFonts w:asciiTheme="majorBidi" w:hAnsiTheme="majorBidi" w:cstheme="majorBidi"/>
          <w:sz w:val="24"/>
          <w:szCs w:val="24"/>
        </w:rPr>
      </w:pPr>
    </w:p>
    <w:p w14:paraId="111CDA32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lastRenderedPageBreak/>
        <w:t>3.2.5 Traffic cycle manager</w:t>
      </w:r>
    </w:p>
    <w:p w14:paraId="1AEB5C13" w14:textId="2B745E61" w:rsidR="00A9715E" w:rsidRPr="00A9715E" w:rsidRDefault="006F1047" w:rsidP="00A97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Result</w:t>
      </w:r>
    </w:p>
    <w:p w14:paraId="52380950" w14:textId="77777777" w:rsidR="00A9715E" w:rsidRPr="00A9715E" w:rsidRDefault="00A9715E" w:rsidP="00A9715E">
      <w:pPr>
        <w:rPr>
          <w:rFonts w:asciiTheme="majorBidi" w:hAnsiTheme="majorBidi" w:cstheme="majorBidi"/>
          <w:sz w:val="24"/>
          <w:szCs w:val="24"/>
        </w:rPr>
      </w:pPr>
    </w:p>
    <w:p w14:paraId="4ACA15AF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t>3.2.6 Traffic rules Check</w:t>
      </w:r>
    </w:p>
    <w:p w14:paraId="45AEA953" w14:textId="08273B35" w:rsidR="00A9715E" w:rsidRPr="00A9715E" w:rsidRDefault="006F1047" w:rsidP="00A97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TLD</w:t>
      </w:r>
    </w:p>
    <w:p w14:paraId="58A2AB52" w14:textId="77777777" w:rsidR="00A9715E" w:rsidRPr="00A9715E" w:rsidRDefault="00A9715E" w:rsidP="00A9715E">
      <w:pPr>
        <w:pStyle w:val="Heading2"/>
        <w:rPr>
          <w:rFonts w:asciiTheme="majorBidi" w:hAnsiTheme="majorBidi"/>
          <w:sz w:val="24"/>
          <w:szCs w:val="24"/>
        </w:rPr>
      </w:pPr>
      <w:bookmarkStart w:id="1" w:name="_Toc363403538"/>
    </w:p>
    <w:p w14:paraId="73933E48" w14:textId="77777777" w:rsidR="00A9715E" w:rsidRPr="00A9715E" w:rsidRDefault="00A9715E" w:rsidP="00A9715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9715E">
        <w:rPr>
          <w:rFonts w:asciiTheme="majorBidi" w:hAnsiTheme="majorBidi" w:cstheme="majorBidi"/>
          <w:b/>
          <w:bCs/>
          <w:sz w:val="24"/>
          <w:szCs w:val="24"/>
        </w:rPr>
        <w:t>3.2.7</w:t>
      </w:r>
      <w:r w:rsidRPr="00A9715E">
        <w:rPr>
          <w:rFonts w:asciiTheme="majorBidi" w:hAnsiTheme="majorBidi" w:cstheme="majorBidi"/>
          <w:sz w:val="24"/>
          <w:szCs w:val="24"/>
        </w:rPr>
        <w:t xml:space="preserve"> </w:t>
      </w:r>
      <w:r w:rsidRPr="00A9715E">
        <w:rPr>
          <w:rFonts w:asciiTheme="majorBidi" w:hAnsiTheme="majorBidi" w:cstheme="majorBidi"/>
          <w:b/>
          <w:bCs/>
          <w:sz w:val="24"/>
          <w:szCs w:val="24"/>
        </w:rPr>
        <w:t>Simulation</w:t>
      </w:r>
    </w:p>
    <w:p w14:paraId="72C933A9" w14:textId="3112DBA0" w:rsidR="00A9715E" w:rsidRPr="00A9715E" w:rsidRDefault="006F1047" w:rsidP="00A97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Result</w:t>
      </w:r>
    </w:p>
    <w:bookmarkEnd w:id="1"/>
    <w:p w14:paraId="33282160" w14:textId="77777777" w:rsidR="00A9715E" w:rsidRPr="00A9715E" w:rsidRDefault="00A9715E" w:rsidP="006F1047">
      <w:pPr>
        <w:pStyle w:val="lev2"/>
        <w:ind w:left="0"/>
        <w:rPr>
          <w:rFonts w:asciiTheme="majorBidi" w:hAnsiTheme="majorBidi" w:cstheme="majorBidi"/>
          <w:szCs w:val="24"/>
        </w:rPr>
      </w:pPr>
    </w:p>
    <w:p w14:paraId="22EECBCF" w14:textId="77777777" w:rsidR="00A9715E" w:rsidRPr="00A9715E" w:rsidRDefault="00A9715E" w:rsidP="00A9715E">
      <w:pPr>
        <w:pStyle w:val="Heading2"/>
        <w:rPr>
          <w:rFonts w:asciiTheme="majorBidi" w:hAnsiTheme="majorBidi"/>
          <w:sz w:val="24"/>
          <w:szCs w:val="24"/>
        </w:rPr>
      </w:pPr>
      <w:bookmarkStart w:id="2" w:name="_Toc363403542"/>
      <w:r w:rsidRPr="00A9715E">
        <w:rPr>
          <w:rFonts w:asciiTheme="majorBidi" w:hAnsiTheme="majorBidi"/>
          <w:sz w:val="24"/>
          <w:szCs w:val="24"/>
        </w:rPr>
        <w:t>3.5 Software System Attributes</w:t>
      </w:r>
      <w:bookmarkEnd w:id="2"/>
    </w:p>
    <w:p w14:paraId="3E0D93EC" w14:textId="77777777" w:rsidR="00A9715E" w:rsidRPr="00A9715E" w:rsidRDefault="00A9715E" w:rsidP="00A9715E">
      <w:pPr>
        <w:rPr>
          <w:rFonts w:asciiTheme="majorBidi" w:hAnsiTheme="majorBidi" w:cstheme="majorBidi"/>
          <w:sz w:val="24"/>
          <w:szCs w:val="24"/>
        </w:rPr>
      </w:pPr>
    </w:p>
    <w:p w14:paraId="29F0A8C4" w14:textId="77777777" w:rsidR="00A9715E" w:rsidRPr="00A9715E" w:rsidRDefault="00A9715E" w:rsidP="00A9715E">
      <w:pPr>
        <w:tabs>
          <w:tab w:val="left" w:pos="1520"/>
        </w:tabs>
        <w:rPr>
          <w:rFonts w:asciiTheme="majorBidi" w:hAnsiTheme="majorBidi" w:cstheme="majorBidi"/>
          <w:sz w:val="24"/>
          <w:szCs w:val="24"/>
        </w:rPr>
      </w:pPr>
      <w:r w:rsidRPr="00A9715E">
        <w:rPr>
          <w:rFonts w:asciiTheme="majorBidi" w:hAnsiTheme="majorBidi" w:cstheme="majorBidi"/>
          <w:sz w:val="24"/>
          <w:szCs w:val="24"/>
        </w:rPr>
        <w:t xml:space="preserve">The requirements in this section specify the required reliability, availability, </w:t>
      </w:r>
      <w:proofErr w:type="gramStart"/>
      <w:r w:rsidRPr="00A9715E">
        <w:rPr>
          <w:rFonts w:asciiTheme="majorBidi" w:hAnsiTheme="majorBidi" w:cstheme="majorBidi"/>
          <w:sz w:val="24"/>
          <w:szCs w:val="24"/>
        </w:rPr>
        <w:t>security</w:t>
      </w:r>
      <w:proofErr w:type="gramEnd"/>
      <w:r w:rsidRPr="00A9715E">
        <w:rPr>
          <w:rFonts w:asciiTheme="majorBidi" w:hAnsiTheme="majorBidi" w:cstheme="majorBidi"/>
          <w:sz w:val="24"/>
          <w:szCs w:val="24"/>
        </w:rPr>
        <w:t xml:space="preserve"> and maintainability of the software system.</w:t>
      </w:r>
    </w:p>
    <w:p w14:paraId="10872D7D" w14:textId="77777777" w:rsidR="00A9715E" w:rsidRPr="00A9715E" w:rsidRDefault="00A9715E" w:rsidP="00A9715E">
      <w:pPr>
        <w:pStyle w:val="Heading3"/>
        <w:rPr>
          <w:rFonts w:asciiTheme="majorBidi" w:hAnsiTheme="majorBidi"/>
          <w:sz w:val="24"/>
          <w:szCs w:val="24"/>
        </w:rPr>
      </w:pPr>
      <w:bookmarkStart w:id="3" w:name="_Toc363403543"/>
      <w:r w:rsidRPr="00A9715E">
        <w:rPr>
          <w:rFonts w:asciiTheme="majorBidi" w:hAnsiTheme="majorBidi"/>
          <w:sz w:val="24"/>
          <w:szCs w:val="24"/>
        </w:rPr>
        <w:t>3.6.1 Reliability</w:t>
      </w:r>
      <w:bookmarkEnd w:id="3"/>
    </w:p>
    <w:p w14:paraId="2CE8D66C" w14:textId="6906A324" w:rsidR="00A9715E" w:rsidRPr="00A9715E" w:rsidRDefault="006F1047" w:rsidP="00A9715E">
      <w:pPr>
        <w:pStyle w:val="lev3"/>
        <w:ind w:left="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TLD</w:t>
      </w:r>
    </w:p>
    <w:p w14:paraId="7B76C80B" w14:textId="77777777" w:rsidR="00A9715E" w:rsidRPr="00A9715E" w:rsidRDefault="00A9715E" w:rsidP="00A9715E">
      <w:pPr>
        <w:pStyle w:val="Heading3"/>
        <w:rPr>
          <w:rFonts w:asciiTheme="majorBidi" w:hAnsiTheme="majorBidi"/>
          <w:sz w:val="24"/>
          <w:szCs w:val="24"/>
        </w:rPr>
      </w:pPr>
      <w:bookmarkStart w:id="4" w:name="_Toc363403544"/>
      <w:r w:rsidRPr="00A9715E">
        <w:rPr>
          <w:rFonts w:asciiTheme="majorBidi" w:hAnsiTheme="majorBidi"/>
          <w:sz w:val="24"/>
          <w:szCs w:val="24"/>
        </w:rPr>
        <w:t>3.6.2 Availability</w:t>
      </w:r>
      <w:bookmarkEnd w:id="4"/>
    </w:p>
    <w:p w14:paraId="16E553E5" w14:textId="7487CC1D" w:rsidR="00A9715E" w:rsidRPr="00A9715E" w:rsidRDefault="006F1047" w:rsidP="00A9715E">
      <w:pPr>
        <w:pStyle w:val="lev3"/>
        <w:ind w:left="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Unity </w:t>
      </w:r>
    </w:p>
    <w:p w14:paraId="76D04271" w14:textId="6A333FE0" w:rsidR="00A9715E" w:rsidRDefault="00A9715E" w:rsidP="00A9715E">
      <w:pPr>
        <w:pStyle w:val="Heading3"/>
        <w:rPr>
          <w:rFonts w:asciiTheme="majorBidi" w:hAnsiTheme="majorBidi"/>
          <w:sz w:val="24"/>
          <w:szCs w:val="24"/>
        </w:rPr>
      </w:pPr>
      <w:bookmarkStart w:id="5" w:name="_Toc363403545"/>
      <w:bookmarkStart w:id="6" w:name="_Hlk29460176"/>
      <w:r w:rsidRPr="00A9715E">
        <w:rPr>
          <w:rFonts w:asciiTheme="majorBidi" w:hAnsiTheme="majorBidi"/>
          <w:sz w:val="24"/>
          <w:szCs w:val="24"/>
        </w:rPr>
        <w:t>3.6.3 Security</w:t>
      </w:r>
      <w:bookmarkEnd w:id="5"/>
    </w:p>
    <w:p w14:paraId="4B2651A9" w14:textId="5FC4473D" w:rsidR="006F1047" w:rsidRPr="006F1047" w:rsidRDefault="006F1047" w:rsidP="006F1047">
      <w:r>
        <w:t>None (system is offline)</w:t>
      </w:r>
    </w:p>
    <w:p w14:paraId="2EB6D40C" w14:textId="07EDE673" w:rsidR="00A9715E" w:rsidRDefault="00A9715E" w:rsidP="00A9715E">
      <w:pPr>
        <w:pStyle w:val="Heading3"/>
        <w:rPr>
          <w:rFonts w:asciiTheme="majorBidi" w:hAnsiTheme="majorBidi"/>
          <w:sz w:val="24"/>
          <w:szCs w:val="24"/>
        </w:rPr>
      </w:pPr>
      <w:bookmarkStart w:id="7" w:name="_Toc363403546"/>
      <w:bookmarkEnd w:id="6"/>
      <w:r w:rsidRPr="00A9715E">
        <w:rPr>
          <w:rFonts w:asciiTheme="majorBidi" w:hAnsiTheme="majorBidi"/>
          <w:sz w:val="24"/>
          <w:szCs w:val="24"/>
        </w:rPr>
        <w:t>3.6.4 Maintainability</w:t>
      </w:r>
      <w:bookmarkEnd w:id="7"/>
    </w:p>
    <w:p w14:paraId="4CAE83D9" w14:textId="1CC6C783" w:rsidR="006F1047" w:rsidRPr="006F1047" w:rsidRDefault="006F1047" w:rsidP="006F1047">
      <w:r>
        <w:t xml:space="preserve">Scripts and data </w:t>
      </w:r>
      <w:proofErr w:type="gramStart"/>
      <w:r>
        <w:t>is</w:t>
      </w:r>
      <w:proofErr w:type="gramEnd"/>
      <w:r>
        <w:t xml:space="preserve"> easily changeable </w:t>
      </w:r>
    </w:p>
    <w:p w14:paraId="70465642" w14:textId="77777777" w:rsidR="00A9715E" w:rsidRPr="00A9715E" w:rsidRDefault="00A9715E" w:rsidP="00A9715E">
      <w:pPr>
        <w:pStyle w:val="Heading3"/>
        <w:rPr>
          <w:rFonts w:asciiTheme="majorBidi" w:hAnsiTheme="majorBidi"/>
          <w:sz w:val="24"/>
          <w:szCs w:val="24"/>
        </w:rPr>
      </w:pPr>
      <w:bookmarkStart w:id="8" w:name="_Toc363403547"/>
      <w:r w:rsidRPr="00A9715E">
        <w:rPr>
          <w:rFonts w:asciiTheme="majorBidi" w:hAnsiTheme="majorBidi"/>
          <w:sz w:val="24"/>
          <w:szCs w:val="24"/>
        </w:rPr>
        <w:t>3.6.5 Portability</w:t>
      </w:r>
      <w:bookmarkEnd w:id="8"/>
    </w:p>
    <w:p w14:paraId="55680A47" w14:textId="2B1E62DD" w:rsidR="00A9715E" w:rsidRPr="00A9715E" w:rsidRDefault="006F1047" w:rsidP="00A9715E">
      <w:pPr>
        <w:pStyle w:val="lev3"/>
        <w:ind w:left="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Unity </w:t>
      </w:r>
    </w:p>
    <w:p w14:paraId="135F19A4" w14:textId="77777777" w:rsidR="00A9715E" w:rsidRPr="00A9715E" w:rsidRDefault="00A9715E" w:rsidP="00A9715E">
      <w:pPr>
        <w:tabs>
          <w:tab w:val="left" w:pos="1520"/>
          <w:tab w:val="left" w:pos="9180"/>
        </w:tabs>
        <w:rPr>
          <w:rFonts w:asciiTheme="majorBidi" w:hAnsiTheme="majorBidi" w:cstheme="majorBidi"/>
          <w:sz w:val="24"/>
          <w:szCs w:val="24"/>
        </w:rPr>
      </w:pPr>
    </w:p>
    <w:p w14:paraId="76F67F24" w14:textId="77777777" w:rsidR="00A9715E" w:rsidRPr="00A9715E" w:rsidRDefault="00A9715E" w:rsidP="00A9715E">
      <w:pPr>
        <w:pStyle w:val="level2bullet"/>
        <w:tabs>
          <w:tab w:val="clear" w:pos="5760"/>
          <w:tab w:val="left" w:pos="1520"/>
        </w:tabs>
        <w:rPr>
          <w:rFonts w:asciiTheme="majorBidi" w:hAnsiTheme="majorBidi" w:cstheme="majorBidi"/>
          <w:szCs w:val="24"/>
        </w:rPr>
      </w:pPr>
    </w:p>
    <w:p w14:paraId="69788ECC" w14:textId="77777777" w:rsidR="00A9715E" w:rsidRPr="00A9715E" w:rsidRDefault="00A9715E" w:rsidP="00A9715E">
      <w:pPr>
        <w:rPr>
          <w:rFonts w:asciiTheme="majorBidi" w:hAnsiTheme="majorBidi" w:cstheme="majorBidi"/>
          <w:i/>
          <w:sz w:val="24"/>
          <w:szCs w:val="24"/>
        </w:rPr>
      </w:pPr>
    </w:p>
    <w:p w14:paraId="0F632337" w14:textId="27C9B04F" w:rsidR="00732770" w:rsidRPr="00A9715E" w:rsidRDefault="00732770" w:rsidP="00F120A5">
      <w:pPr>
        <w:ind w:left="460" w:right="6394"/>
        <w:jc w:val="both"/>
        <w:rPr>
          <w:rFonts w:asciiTheme="majorBidi" w:hAnsiTheme="majorBidi" w:cstheme="majorBidi"/>
          <w:sz w:val="24"/>
          <w:szCs w:val="24"/>
        </w:rPr>
      </w:pPr>
    </w:p>
    <w:sectPr w:rsidR="00732770" w:rsidRPr="00A9715E" w:rsidSect="00F120A5">
      <w:footerReference w:type="default" r:id="rId12"/>
      <w:pgSz w:w="12240" w:h="15840"/>
      <w:pgMar w:top="1480" w:right="1320" w:bottom="280" w:left="1340" w:header="1269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3EAE" w14:textId="77777777" w:rsidR="00F620F4" w:rsidRDefault="00F620F4">
      <w:r>
        <w:separator/>
      </w:r>
    </w:p>
  </w:endnote>
  <w:endnote w:type="continuationSeparator" w:id="0">
    <w:p w14:paraId="7395CCAF" w14:textId="77777777" w:rsidR="00F620F4" w:rsidRDefault="00F6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2A71B" w14:textId="77777777" w:rsidR="00732770" w:rsidRDefault="00F620F4">
    <w:pPr>
      <w:spacing w:line="200" w:lineRule="exact"/>
    </w:pPr>
    <w:r>
      <w:pict w14:anchorId="063FD06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6pt;margin-top:10in;width:9.05pt;height:12.1pt;z-index:-251656192;mso-position-horizontal-relative:page;mso-position-vertical-relative:page" filled="f" stroked="f">
          <v:textbox style="mso-next-textbox:#_x0000_s2049" inset="0,0,0,0">
            <w:txbxContent>
              <w:p w14:paraId="09F485A9" w14:textId="77777777" w:rsidR="00732770" w:rsidRDefault="002058CC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0F3178AD" w14:textId="77777777" w:rsidR="005A6DF4" w:rsidRDefault="005A6DF4"/>
  <w:p w14:paraId="77EF2B5C" w14:textId="77777777" w:rsidR="00732770" w:rsidRDefault="00F620F4">
    <w:pPr>
      <w:spacing w:line="200" w:lineRule="exact"/>
    </w:pPr>
    <w:r>
      <w:pict w14:anchorId="592BADC1">
        <v:shape id="_x0000_s2050" type="#_x0000_t202" style="position:absolute;margin-left:302.6pt;margin-top:10in;width:7.05pt;height:12.1pt;z-index:-251657216;mso-position-horizontal-relative:page;mso-position-vertical-relative:page" filled="f" stroked="f">
          <v:textbox style="mso-next-textbox:#_x0000_s2050" inset="0,0,0,0">
            <w:txbxContent>
              <w:p w14:paraId="48EEB63F" w14:textId="77777777" w:rsidR="00732770" w:rsidRDefault="002058CC">
                <w:pPr>
                  <w:spacing w:line="220" w:lineRule="exact"/>
                  <w:ind w:left="20" w:right="-30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3FC4B" w14:textId="77777777" w:rsidR="00F620F4" w:rsidRDefault="00F620F4">
      <w:r>
        <w:separator/>
      </w:r>
    </w:p>
  </w:footnote>
  <w:footnote w:type="continuationSeparator" w:id="0">
    <w:p w14:paraId="184B1257" w14:textId="77777777" w:rsidR="00F620F4" w:rsidRDefault="00F62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" w15:restartNumberingAfterBreak="0">
    <w:nsid w:val="48203535"/>
    <w:multiLevelType w:val="hybridMultilevel"/>
    <w:tmpl w:val="E300F17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6AC140F3"/>
    <w:multiLevelType w:val="multilevel"/>
    <w:tmpl w:val="C32057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70"/>
    <w:rsid w:val="000556F6"/>
    <w:rsid w:val="001B4DC1"/>
    <w:rsid w:val="002058CC"/>
    <w:rsid w:val="002E4E8A"/>
    <w:rsid w:val="00365052"/>
    <w:rsid w:val="003A0832"/>
    <w:rsid w:val="003B3D95"/>
    <w:rsid w:val="005A6DF4"/>
    <w:rsid w:val="006F1047"/>
    <w:rsid w:val="00732770"/>
    <w:rsid w:val="00774782"/>
    <w:rsid w:val="007947E5"/>
    <w:rsid w:val="00855981"/>
    <w:rsid w:val="00A9715E"/>
    <w:rsid w:val="00AF1E39"/>
    <w:rsid w:val="00B33052"/>
    <w:rsid w:val="00E7669B"/>
    <w:rsid w:val="00F120A5"/>
    <w:rsid w:val="00F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226A2E"/>
  <w15:docId w15:val="{F2276706-3B0C-490E-99BC-1BC2853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55981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unhideWhenUsed/>
    <w:rsid w:val="007947E5"/>
    <w:pPr>
      <w:ind w:firstLine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947E5"/>
    <w:rPr>
      <w:sz w:val="24"/>
    </w:rPr>
  </w:style>
  <w:style w:type="table" w:styleId="TableGrid">
    <w:name w:val="Table Grid"/>
    <w:basedOn w:val="TableNormal"/>
    <w:uiPriority w:val="59"/>
    <w:unhideWhenUsed/>
    <w:rsid w:val="00B3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6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9B"/>
    <w:rPr>
      <w:color w:val="605E5C"/>
      <w:shd w:val="clear" w:color="auto" w:fill="E1DFDD"/>
    </w:rPr>
  </w:style>
  <w:style w:type="paragraph" w:customStyle="1" w:styleId="lev2">
    <w:name w:val="lev2"/>
    <w:basedOn w:val="Normal"/>
    <w:rsid w:val="00A9715E"/>
    <w:pPr>
      <w:tabs>
        <w:tab w:val="left" w:pos="720"/>
        <w:tab w:val="left" w:pos="5760"/>
      </w:tabs>
      <w:spacing w:after="100"/>
      <w:ind w:left="360" w:right="720"/>
    </w:pPr>
    <w:rPr>
      <w:b/>
      <w:color w:val="000000"/>
      <w:sz w:val="24"/>
      <w:u w:val="single"/>
    </w:rPr>
  </w:style>
  <w:style w:type="paragraph" w:customStyle="1" w:styleId="lev3">
    <w:name w:val="lev3"/>
    <w:basedOn w:val="Heading4"/>
    <w:rsid w:val="00A9715E"/>
    <w:pPr>
      <w:keepNext w:val="0"/>
      <w:numPr>
        <w:ilvl w:val="0"/>
        <w:numId w:val="0"/>
      </w:numPr>
      <w:tabs>
        <w:tab w:val="left" w:pos="720"/>
        <w:tab w:val="left" w:pos="5760"/>
      </w:tabs>
      <w:spacing w:before="40" w:after="100"/>
      <w:ind w:left="1440" w:right="720"/>
      <w:outlineLvl w:val="9"/>
    </w:pPr>
    <w:rPr>
      <w:rFonts w:ascii="Times New Roman" w:eastAsia="Times New Roman" w:hAnsi="Times New Roman" w:cs="Times New Roman"/>
      <w:bCs w:val="0"/>
      <w:color w:val="000000"/>
      <w:sz w:val="20"/>
      <w:szCs w:val="20"/>
      <w:u w:val="single"/>
    </w:rPr>
  </w:style>
  <w:style w:type="paragraph" w:customStyle="1" w:styleId="level2bullet">
    <w:name w:val=" level 2 bullet"/>
    <w:basedOn w:val="Normal"/>
    <w:rsid w:val="00A9715E"/>
    <w:pPr>
      <w:tabs>
        <w:tab w:val="left" w:pos="720"/>
        <w:tab w:val="left" w:pos="5760"/>
      </w:tabs>
      <w:ind w:left="576" w:right="720" w:hanging="288"/>
    </w:pPr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ncordia.ca/~ormandj/comp354/2003/Project/ieee-SDD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10E3-F0E3-41B0-BAB2-7EF91067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Shapira</cp:lastModifiedBy>
  <cp:revision>8</cp:revision>
  <dcterms:created xsi:type="dcterms:W3CDTF">2020-03-17T11:34:00Z</dcterms:created>
  <dcterms:modified xsi:type="dcterms:W3CDTF">2020-10-12T11:25:00Z</dcterms:modified>
</cp:coreProperties>
</file>