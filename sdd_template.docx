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89ED" w14:textId="77777777" w:rsidR="00732770" w:rsidRDefault="002058CC">
      <w:pPr>
        <w:spacing w:before="67"/>
        <w:ind w:left="440" w:right="2529"/>
        <w:jc w:val="both"/>
        <w:rPr>
          <w:sz w:val="32"/>
          <w:szCs w:val="32"/>
        </w:rPr>
      </w:pPr>
      <w:r>
        <w:rPr>
          <w:sz w:val="32"/>
          <w:szCs w:val="32"/>
        </w:rPr>
        <w:t>Software Design Document (SDD) Template</w:t>
      </w:r>
    </w:p>
    <w:p w14:paraId="44A01899" w14:textId="77777777" w:rsidR="00732770" w:rsidRDefault="00732770">
      <w:pPr>
        <w:spacing w:before="18" w:line="260" w:lineRule="exact"/>
        <w:rPr>
          <w:sz w:val="26"/>
          <w:szCs w:val="26"/>
        </w:rPr>
      </w:pPr>
    </w:p>
    <w:p w14:paraId="4CDC74B5" w14:textId="77777777" w:rsidR="00732770" w:rsidRDefault="002058CC">
      <w:pPr>
        <w:ind w:left="440" w:right="39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Software  design</w:t>
      </w:r>
      <w:proofErr w:type="gramEnd"/>
      <w:r>
        <w:rPr>
          <w:sz w:val="24"/>
          <w:szCs w:val="24"/>
        </w:rPr>
        <w:t xml:space="preserve">  is  a  process  by which the  software  requirements are  translated</w:t>
      </w:r>
      <w:r>
        <w:rPr>
          <w:sz w:val="24"/>
          <w:szCs w:val="24"/>
        </w:rPr>
        <w:t xml:space="preserve"> into  a representation of software components,  interfaces, and data  necessary for the  implementation  phase.  </w:t>
      </w:r>
      <w:proofErr w:type="gramStart"/>
      <w:r>
        <w:rPr>
          <w:sz w:val="24"/>
          <w:szCs w:val="24"/>
        </w:rPr>
        <w:t>The  SDD</w:t>
      </w:r>
      <w:proofErr w:type="gramEnd"/>
      <w:r>
        <w:rPr>
          <w:sz w:val="24"/>
          <w:szCs w:val="24"/>
        </w:rPr>
        <w:t xml:space="preserve">  shows  how  the  software  system  will  be structured  to  satisfy  the  requirements.  </w:t>
      </w:r>
      <w:proofErr w:type="gramStart"/>
      <w:r>
        <w:rPr>
          <w:sz w:val="24"/>
          <w:szCs w:val="24"/>
        </w:rPr>
        <w:t>It  is</w:t>
      </w:r>
      <w:proofErr w:type="gramEnd"/>
      <w:r>
        <w:rPr>
          <w:sz w:val="24"/>
          <w:szCs w:val="24"/>
        </w:rPr>
        <w:t xml:space="preserve">  the  primary  reference  for  code </w:t>
      </w:r>
      <w:r>
        <w:rPr>
          <w:sz w:val="24"/>
          <w:szCs w:val="24"/>
        </w:rPr>
        <w:t xml:space="preserve">development  and,  therefore,  it  must  contain  all  the  information  required  by  a programmer  to  write  code.  </w:t>
      </w:r>
      <w:proofErr w:type="gramStart"/>
      <w:r>
        <w:rPr>
          <w:sz w:val="24"/>
          <w:szCs w:val="24"/>
        </w:rPr>
        <w:t>The  SDD</w:t>
      </w:r>
      <w:proofErr w:type="gramEnd"/>
      <w:r>
        <w:rPr>
          <w:sz w:val="24"/>
          <w:szCs w:val="24"/>
        </w:rPr>
        <w:t xml:space="preserve">  is  performed  in  two  stages.  </w:t>
      </w:r>
      <w:proofErr w:type="gramStart"/>
      <w:r>
        <w:rPr>
          <w:sz w:val="24"/>
          <w:szCs w:val="24"/>
        </w:rPr>
        <w:t>The  first</w:t>
      </w:r>
      <w:proofErr w:type="gramEnd"/>
      <w:r>
        <w:rPr>
          <w:sz w:val="24"/>
          <w:szCs w:val="24"/>
        </w:rPr>
        <w:t xml:space="preserve">  is  a preliminary design in which the overall system architecture and data archite</w:t>
      </w:r>
      <w:r>
        <w:rPr>
          <w:sz w:val="24"/>
          <w:szCs w:val="24"/>
        </w:rPr>
        <w:t xml:space="preserve">cture is defined. In the second stage, i.e. the detailed design stage, more detailed data structures are </w:t>
      </w:r>
      <w:proofErr w:type="gramStart"/>
      <w:r>
        <w:rPr>
          <w:sz w:val="24"/>
          <w:szCs w:val="24"/>
        </w:rPr>
        <w:t>defined</w:t>
      </w:r>
      <w:proofErr w:type="gramEnd"/>
      <w:r>
        <w:rPr>
          <w:sz w:val="24"/>
          <w:szCs w:val="24"/>
        </w:rPr>
        <w:t xml:space="preserve"> and algorithms are developed for the defined architecture.</w:t>
      </w:r>
    </w:p>
    <w:p w14:paraId="40761666" w14:textId="77777777" w:rsidR="00732770" w:rsidRDefault="00732770">
      <w:pPr>
        <w:spacing w:before="4" w:line="100" w:lineRule="exact"/>
        <w:rPr>
          <w:sz w:val="11"/>
          <w:szCs w:val="11"/>
        </w:rPr>
      </w:pPr>
    </w:p>
    <w:p w14:paraId="0D462E4F" w14:textId="77777777" w:rsidR="00732770" w:rsidRDefault="00732770">
      <w:pPr>
        <w:spacing w:line="200" w:lineRule="exact"/>
      </w:pPr>
    </w:p>
    <w:p w14:paraId="586B4BB6" w14:textId="77777777" w:rsidR="00732770" w:rsidRDefault="002058CC">
      <w:pPr>
        <w:spacing w:line="234" w:lineRule="auto"/>
        <w:ind w:left="440" w:right="391"/>
        <w:jc w:val="both"/>
        <w:rPr>
          <w:sz w:val="24"/>
          <w:szCs w:val="24"/>
        </w:rPr>
      </w:pPr>
      <w:r>
        <w:pict w14:anchorId="694AA4EF">
          <v:group id="_x0000_s1026" style="position:absolute;left:0;text-align:left;margin-left:108pt;margin-top:706.1pt;width:2in;height:0;z-index:-251658240;mso-position-horizontal-relative:page;mso-position-vertical-relative:page" coordorigin="2160,14122" coordsize="2880,0">
            <v:shape id="_x0000_s1027" style="position:absolute;left:2160;top:14122;width:2880;height:0" coordorigin="2160,14122" coordsize="2880,0" path="m2160,14122r2880,e" filled="f" strokeweight=".58pt">
              <v:path arrowok="t"/>
            </v:shape>
            <w10:wrap anchorx="page" anchory="page"/>
          </v:group>
        </w:pict>
      </w:r>
      <w:proofErr w:type="gramStart"/>
      <w:r>
        <w:rPr>
          <w:sz w:val="24"/>
          <w:szCs w:val="24"/>
        </w:rPr>
        <w:t>This  template</w:t>
      </w:r>
      <w:proofErr w:type="gramEnd"/>
      <w:r>
        <w:rPr>
          <w:sz w:val="24"/>
          <w:szCs w:val="24"/>
        </w:rPr>
        <w:t xml:space="preserve">  is  an  annotated  outline  for  a  software  design  document  </w:t>
      </w:r>
      <w:r>
        <w:rPr>
          <w:sz w:val="24"/>
          <w:szCs w:val="24"/>
        </w:rPr>
        <w:t xml:space="preserve">adapted from  the  IEEE  Recommended  Practice  for  Software  Design  Descriptions.  The IEEE   Recommended   Practice   for   Software   </w:t>
      </w:r>
      <w:proofErr w:type="gramStart"/>
      <w:r>
        <w:rPr>
          <w:sz w:val="24"/>
          <w:szCs w:val="24"/>
        </w:rPr>
        <w:t>Design  Descriptions</w:t>
      </w:r>
      <w:proofErr w:type="gramEnd"/>
      <w:r>
        <w:rPr>
          <w:sz w:val="24"/>
          <w:szCs w:val="24"/>
        </w:rPr>
        <w:t xml:space="preserve">   have   been reduced  in  order  to  simplify  this  assignment  while  still  retaining  the  </w:t>
      </w:r>
      <w:r>
        <w:rPr>
          <w:sz w:val="24"/>
          <w:szCs w:val="24"/>
        </w:rPr>
        <w:t xml:space="preserve">main components and providing a general idea of a project definition report. For your own   information,   please   refer   to   </w:t>
      </w:r>
      <w:r>
        <w:rPr>
          <w:color w:val="0000FF"/>
          <w:sz w:val="24"/>
          <w:szCs w:val="24"/>
          <w:u w:val="single" w:color="0000FF"/>
        </w:rPr>
        <w:t xml:space="preserve"> </w:t>
      </w:r>
      <w:hyperlink r:id="rId8">
        <w:r>
          <w:rPr>
            <w:color w:val="0000FF"/>
            <w:sz w:val="24"/>
            <w:szCs w:val="24"/>
            <w:u w:val="single" w:color="0000FF"/>
          </w:rPr>
          <w:t xml:space="preserve">I EE E    St d    1016­ 1998 </w:t>
        </w:r>
      </w:hyperlink>
      <w:r>
        <w:rPr>
          <w:color w:val="000000"/>
          <w:w w:val="99"/>
          <w:position w:val="11"/>
          <w:sz w:val="16"/>
          <w:szCs w:val="16"/>
        </w:rPr>
        <w:t>1</w:t>
      </w:r>
      <w:r>
        <w:rPr>
          <w:color w:val="000000"/>
          <w:position w:val="11"/>
          <w:sz w:val="16"/>
          <w:szCs w:val="16"/>
        </w:rPr>
        <w:t xml:space="preserve">    </w:t>
      </w:r>
      <w:r>
        <w:rPr>
          <w:color w:val="000000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  the   full  IEEE Recommended Practice for Software Design Descriptions.</w:t>
      </w:r>
    </w:p>
    <w:p w14:paraId="27447C1B" w14:textId="77777777" w:rsidR="00732770" w:rsidRDefault="00732770">
      <w:pPr>
        <w:spacing w:before="1" w:line="120" w:lineRule="exact"/>
        <w:rPr>
          <w:sz w:val="12"/>
          <w:szCs w:val="12"/>
        </w:rPr>
      </w:pPr>
    </w:p>
    <w:p w14:paraId="0959DC5F" w14:textId="77777777" w:rsidR="00732770" w:rsidRDefault="00732770">
      <w:pPr>
        <w:spacing w:line="200" w:lineRule="exact"/>
      </w:pPr>
    </w:p>
    <w:p w14:paraId="5767E3B4" w14:textId="77777777" w:rsidR="00732770" w:rsidRDefault="00732770">
      <w:pPr>
        <w:spacing w:line="200" w:lineRule="exact"/>
      </w:pPr>
    </w:p>
    <w:p w14:paraId="47975D43" w14:textId="77777777" w:rsidR="00732770" w:rsidRDefault="00732770">
      <w:pPr>
        <w:spacing w:line="200" w:lineRule="exact"/>
      </w:pPr>
    </w:p>
    <w:p w14:paraId="14E1AA42" w14:textId="77777777" w:rsidR="00732770" w:rsidRDefault="00732770">
      <w:pPr>
        <w:spacing w:line="200" w:lineRule="exact"/>
      </w:pPr>
    </w:p>
    <w:p w14:paraId="304D746E" w14:textId="77777777" w:rsidR="00732770" w:rsidRDefault="00732770">
      <w:pPr>
        <w:spacing w:line="200" w:lineRule="exact"/>
      </w:pPr>
    </w:p>
    <w:p w14:paraId="26785A42" w14:textId="77777777" w:rsidR="00732770" w:rsidRDefault="00732770">
      <w:pPr>
        <w:spacing w:line="200" w:lineRule="exact"/>
      </w:pPr>
    </w:p>
    <w:p w14:paraId="722B5597" w14:textId="77777777" w:rsidR="00732770" w:rsidRDefault="00732770">
      <w:pPr>
        <w:spacing w:line="200" w:lineRule="exact"/>
      </w:pPr>
    </w:p>
    <w:p w14:paraId="037F63DE" w14:textId="77777777" w:rsidR="00732770" w:rsidRDefault="00732770">
      <w:pPr>
        <w:spacing w:line="200" w:lineRule="exact"/>
      </w:pPr>
    </w:p>
    <w:p w14:paraId="4926DF3D" w14:textId="77777777" w:rsidR="00732770" w:rsidRDefault="00732770">
      <w:pPr>
        <w:spacing w:line="200" w:lineRule="exact"/>
      </w:pPr>
    </w:p>
    <w:p w14:paraId="734F0BB6" w14:textId="77777777" w:rsidR="00732770" w:rsidRDefault="00732770">
      <w:pPr>
        <w:spacing w:line="200" w:lineRule="exact"/>
      </w:pPr>
    </w:p>
    <w:p w14:paraId="3A813C2E" w14:textId="77777777" w:rsidR="00732770" w:rsidRDefault="00732770">
      <w:pPr>
        <w:spacing w:line="200" w:lineRule="exact"/>
      </w:pPr>
    </w:p>
    <w:p w14:paraId="0AEE7C51" w14:textId="77777777" w:rsidR="00732770" w:rsidRDefault="00732770">
      <w:pPr>
        <w:spacing w:line="200" w:lineRule="exact"/>
      </w:pPr>
    </w:p>
    <w:p w14:paraId="7A23ED77" w14:textId="77777777" w:rsidR="00732770" w:rsidRDefault="00732770">
      <w:pPr>
        <w:spacing w:line="200" w:lineRule="exact"/>
      </w:pPr>
    </w:p>
    <w:p w14:paraId="4F59D75B" w14:textId="77777777" w:rsidR="00732770" w:rsidRDefault="00732770">
      <w:pPr>
        <w:spacing w:line="200" w:lineRule="exact"/>
      </w:pPr>
    </w:p>
    <w:p w14:paraId="44A791E7" w14:textId="77777777" w:rsidR="00732770" w:rsidRDefault="00732770">
      <w:pPr>
        <w:spacing w:line="200" w:lineRule="exact"/>
      </w:pPr>
    </w:p>
    <w:p w14:paraId="6B952E92" w14:textId="77777777" w:rsidR="00732770" w:rsidRDefault="00732770">
      <w:pPr>
        <w:spacing w:line="200" w:lineRule="exact"/>
      </w:pPr>
    </w:p>
    <w:p w14:paraId="55288735" w14:textId="77777777" w:rsidR="00732770" w:rsidRDefault="00732770">
      <w:pPr>
        <w:spacing w:line="200" w:lineRule="exact"/>
      </w:pPr>
    </w:p>
    <w:p w14:paraId="0ED7D2F3" w14:textId="77777777" w:rsidR="00732770" w:rsidRDefault="00732770">
      <w:pPr>
        <w:spacing w:line="200" w:lineRule="exact"/>
      </w:pPr>
    </w:p>
    <w:p w14:paraId="08C46DD3" w14:textId="77777777" w:rsidR="00732770" w:rsidRDefault="00732770">
      <w:pPr>
        <w:spacing w:line="200" w:lineRule="exact"/>
      </w:pPr>
    </w:p>
    <w:p w14:paraId="72B5FE4F" w14:textId="77777777" w:rsidR="00732770" w:rsidRDefault="00732770">
      <w:pPr>
        <w:spacing w:line="200" w:lineRule="exact"/>
      </w:pPr>
    </w:p>
    <w:p w14:paraId="4AEA018D" w14:textId="77777777" w:rsidR="00732770" w:rsidRDefault="00732770">
      <w:pPr>
        <w:spacing w:line="200" w:lineRule="exact"/>
      </w:pPr>
    </w:p>
    <w:p w14:paraId="0E4A6AF2" w14:textId="77777777" w:rsidR="00732770" w:rsidRDefault="00732770">
      <w:pPr>
        <w:spacing w:line="200" w:lineRule="exact"/>
      </w:pPr>
    </w:p>
    <w:p w14:paraId="57F58EE5" w14:textId="77777777" w:rsidR="00732770" w:rsidRDefault="00732770">
      <w:pPr>
        <w:spacing w:line="200" w:lineRule="exact"/>
      </w:pPr>
    </w:p>
    <w:p w14:paraId="0277BDE3" w14:textId="77777777" w:rsidR="00732770" w:rsidRDefault="00732770">
      <w:pPr>
        <w:spacing w:line="200" w:lineRule="exact"/>
      </w:pPr>
    </w:p>
    <w:p w14:paraId="46BC6702" w14:textId="77777777" w:rsidR="00732770" w:rsidRDefault="00732770">
      <w:pPr>
        <w:spacing w:line="200" w:lineRule="exact"/>
      </w:pPr>
    </w:p>
    <w:p w14:paraId="44C8A4C0" w14:textId="77777777" w:rsidR="00732770" w:rsidRDefault="00732770">
      <w:pPr>
        <w:spacing w:line="200" w:lineRule="exact"/>
      </w:pPr>
    </w:p>
    <w:p w14:paraId="60652F3E" w14:textId="77777777" w:rsidR="00732770" w:rsidRDefault="00732770">
      <w:pPr>
        <w:spacing w:line="200" w:lineRule="exact"/>
      </w:pPr>
    </w:p>
    <w:p w14:paraId="24D24108" w14:textId="77777777" w:rsidR="00732770" w:rsidRDefault="00732770">
      <w:pPr>
        <w:spacing w:line="200" w:lineRule="exact"/>
      </w:pPr>
    </w:p>
    <w:p w14:paraId="31158BC6" w14:textId="77777777" w:rsidR="00732770" w:rsidRDefault="00732770">
      <w:pPr>
        <w:spacing w:line="200" w:lineRule="exact"/>
      </w:pPr>
    </w:p>
    <w:p w14:paraId="22A009CB" w14:textId="77777777" w:rsidR="00732770" w:rsidRDefault="00732770">
      <w:pPr>
        <w:spacing w:line="200" w:lineRule="exact"/>
      </w:pPr>
    </w:p>
    <w:p w14:paraId="70A46292" w14:textId="77777777" w:rsidR="00732770" w:rsidRDefault="00732770">
      <w:pPr>
        <w:spacing w:line="200" w:lineRule="exact"/>
      </w:pPr>
    </w:p>
    <w:p w14:paraId="6D667339" w14:textId="77777777" w:rsidR="00732770" w:rsidRDefault="00732770">
      <w:pPr>
        <w:spacing w:line="200" w:lineRule="exact"/>
      </w:pPr>
    </w:p>
    <w:p w14:paraId="0E5F3909" w14:textId="77777777" w:rsidR="00732770" w:rsidRDefault="00732770">
      <w:pPr>
        <w:spacing w:line="200" w:lineRule="exact"/>
      </w:pPr>
    </w:p>
    <w:p w14:paraId="761BD453" w14:textId="77777777" w:rsidR="00732770" w:rsidRDefault="00732770">
      <w:pPr>
        <w:spacing w:line="200" w:lineRule="exact"/>
      </w:pPr>
    </w:p>
    <w:p w14:paraId="24AD6DFD" w14:textId="77777777" w:rsidR="00732770" w:rsidRDefault="00732770">
      <w:pPr>
        <w:spacing w:line="200" w:lineRule="exact"/>
      </w:pPr>
    </w:p>
    <w:p w14:paraId="2C6143E0" w14:textId="77777777" w:rsidR="00732770" w:rsidRDefault="00732770">
      <w:pPr>
        <w:spacing w:line="200" w:lineRule="exact"/>
      </w:pPr>
    </w:p>
    <w:p w14:paraId="2A75AE5C" w14:textId="77777777" w:rsidR="00732770" w:rsidRDefault="002058CC">
      <w:pPr>
        <w:spacing w:before="44"/>
        <w:ind w:left="440"/>
        <w:sectPr w:rsidR="00732770">
          <w:pgSz w:w="12240" w:h="15840"/>
          <w:pgMar w:top="1400" w:right="1720" w:bottom="280" w:left="1720" w:header="720" w:footer="720" w:gutter="0"/>
          <w:cols w:space="720"/>
        </w:sectPr>
      </w:pPr>
      <w:proofErr w:type="gramStart"/>
      <w:r>
        <w:rPr>
          <w:w w:val="99"/>
          <w:position w:val="9"/>
          <w:sz w:val="13"/>
          <w:szCs w:val="13"/>
        </w:rPr>
        <w:t>1</w:t>
      </w:r>
      <w:r>
        <w:rPr>
          <w:position w:val="9"/>
          <w:sz w:val="13"/>
          <w:szCs w:val="13"/>
        </w:rPr>
        <w:t xml:space="preserve">  </w:t>
      </w:r>
      <w:r>
        <w:t>http://www.cs.concordia.ca/~ormandj/comp354/2003/Project/ieee</w:t>
      </w:r>
      <w:proofErr w:type="gramEnd"/>
      <w:r>
        <w:t>­SDD.pdf</w:t>
      </w:r>
    </w:p>
    <w:p w14:paraId="7FAECBEC" w14:textId="77777777" w:rsidR="00732770" w:rsidRDefault="00732770">
      <w:pPr>
        <w:spacing w:before="2" w:line="140" w:lineRule="exact"/>
        <w:rPr>
          <w:sz w:val="15"/>
          <w:szCs w:val="15"/>
        </w:rPr>
      </w:pPr>
    </w:p>
    <w:p w14:paraId="6FD20807" w14:textId="77777777" w:rsidR="00732770" w:rsidRDefault="00732770">
      <w:pPr>
        <w:spacing w:line="200" w:lineRule="exact"/>
      </w:pPr>
    </w:p>
    <w:p w14:paraId="678AF8F0" w14:textId="77777777" w:rsidR="00732770" w:rsidRDefault="00732770">
      <w:pPr>
        <w:spacing w:line="200" w:lineRule="exact"/>
      </w:pPr>
    </w:p>
    <w:p w14:paraId="597D0DE4" w14:textId="77777777" w:rsidR="00732770" w:rsidRDefault="00732770">
      <w:pPr>
        <w:spacing w:line="200" w:lineRule="exact"/>
      </w:pPr>
    </w:p>
    <w:p w14:paraId="2D8AC397" w14:textId="77777777" w:rsidR="00732770" w:rsidRDefault="00732770">
      <w:pPr>
        <w:spacing w:line="200" w:lineRule="exact"/>
      </w:pPr>
    </w:p>
    <w:p w14:paraId="3F7E3094" w14:textId="77777777" w:rsidR="00732770" w:rsidRDefault="00732770">
      <w:pPr>
        <w:spacing w:line="200" w:lineRule="exact"/>
      </w:pPr>
    </w:p>
    <w:p w14:paraId="671A647F" w14:textId="77777777" w:rsidR="00732770" w:rsidRDefault="00732770">
      <w:pPr>
        <w:spacing w:line="200" w:lineRule="exact"/>
      </w:pPr>
    </w:p>
    <w:p w14:paraId="7A8E47F5" w14:textId="77777777" w:rsidR="00732770" w:rsidRDefault="00732770">
      <w:pPr>
        <w:spacing w:line="200" w:lineRule="exact"/>
      </w:pPr>
    </w:p>
    <w:p w14:paraId="3F6B6A74" w14:textId="77777777" w:rsidR="00732770" w:rsidRDefault="00732770">
      <w:pPr>
        <w:spacing w:line="200" w:lineRule="exact"/>
      </w:pPr>
    </w:p>
    <w:p w14:paraId="16DFC613" w14:textId="77777777" w:rsidR="00732770" w:rsidRDefault="00732770">
      <w:pPr>
        <w:spacing w:line="200" w:lineRule="exact"/>
      </w:pPr>
    </w:p>
    <w:p w14:paraId="21BE89E4" w14:textId="77777777" w:rsidR="00732770" w:rsidRDefault="00732770">
      <w:pPr>
        <w:spacing w:line="200" w:lineRule="exact"/>
      </w:pPr>
    </w:p>
    <w:p w14:paraId="25BCB224" w14:textId="77777777" w:rsidR="00732770" w:rsidRDefault="00732770">
      <w:pPr>
        <w:spacing w:line="200" w:lineRule="exact"/>
      </w:pPr>
    </w:p>
    <w:p w14:paraId="530ADF67" w14:textId="77777777" w:rsidR="00732770" w:rsidRDefault="00732770">
      <w:pPr>
        <w:spacing w:line="200" w:lineRule="exact"/>
      </w:pPr>
    </w:p>
    <w:p w14:paraId="63294177" w14:textId="77777777" w:rsidR="00732770" w:rsidRDefault="00732770">
      <w:pPr>
        <w:spacing w:line="200" w:lineRule="exact"/>
      </w:pPr>
    </w:p>
    <w:p w14:paraId="56309670" w14:textId="36397513" w:rsidR="00732770" w:rsidRDefault="00855981">
      <w:pPr>
        <w:spacing w:before="10"/>
        <w:ind w:left="440"/>
        <w:rPr>
          <w:sz w:val="35"/>
          <w:szCs w:val="35"/>
        </w:rPr>
      </w:pPr>
      <w:proofErr w:type="gramStart"/>
      <w:r>
        <w:rPr>
          <w:sz w:val="35"/>
          <w:szCs w:val="35"/>
        </w:rPr>
        <w:t>TLD(</w:t>
      </w:r>
      <w:proofErr w:type="gramEnd"/>
      <w:r>
        <w:rPr>
          <w:sz w:val="35"/>
          <w:szCs w:val="35"/>
        </w:rPr>
        <w:t xml:space="preserve">traffic light decider) </w:t>
      </w:r>
    </w:p>
    <w:p w14:paraId="21082BB1" w14:textId="77777777" w:rsidR="00732770" w:rsidRDefault="002058CC">
      <w:pPr>
        <w:spacing w:line="380" w:lineRule="exact"/>
        <w:ind w:left="440"/>
        <w:rPr>
          <w:sz w:val="35"/>
          <w:szCs w:val="35"/>
        </w:rPr>
      </w:pPr>
      <w:r>
        <w:rPr>
          <w:sz w:val="35"/>
          <w:szCs w:val="35"/>
        </w:rPr>
        <w:t>Software Design Document</w:t>
      </w:r>
    </w:p>
    <w:p w14:paraId="5180F972" w14:textId="77777777" w:rsidR="00732770" w:rsidRDefault="00732770">
      <w:pPr>
        <w:spacing w:line="200" w:lineRule="exact"/>
      </w:pPr>
    </w:p>
    <w:p w14:paraId="5BEE6394" w14:textId="77777777" w:rsidR="00732770" w:rsidRDefault="00732770">
      <w:pPr>
        <w:spacing w:line="200" w:lineRule="exact"/>
      </w:pPr>
    </w:p>
    <w:p w14:paraId="636F0472" w14:textId="77777777" w:rsidR="00732770" w:rsidRDefault="00732770">
      <w:pPr>
        <w:spacing w:line="200" w:lineRule="exact"/>
      </w:pPr>
    </w:p>
    <w:p w14:paraId="350A87E5" w14:textId="77777777" w:rsidR="00732770" w:rsidRDefault="00732770">
      <w:pPr>
        <w:spacing w:line="200" w:lineRule="exact"/>
      </w:pPr>
    </w:p>
    <w:p w14:paraId="700C270B" w14:textId="77777777" w:rsidR="00732770" w:rsidRDefault="00732770">
      <w:pPr>
        <w:spacing w:line="200" w:lineRule="exact"/>
      </w:pPr>
    </w:p>
    <w:p w14:paraId="1D42BC72" w14:textId="77777777" w:rsidR="00732770" w:rsidRDefault="00732770">
      <w:pPr>
        <w:spacing w:line="200" w:lineRule="exact"/>
      </w:pPr>
    </w:p>
    <w:p w14:paraId="2444272D" w14:textId="77777777" w:rsidR="00732770" w:rsidRDefault="00732770">
      <w:pPr>
        <w:spacing w:line="200" w:lineRule="exact"/>
      </w:pPr>
    </w:p>
    <w:p w14:paraId="659FA0F1" w14:textId="77777777" w:rsidR="00732770" w:rsidRDefault="00732770">
      <w:pPr>
        <w:spacing w:line="200" w:lineRule="exact"/>
      </w:pPr>
    </w:p>
    <w:p w14:paraId="37EE3536" w14:textId="77777777" w:rsidR="00732770" w:rsidRDefault="00732770">
      <w:pPr>
        <w:spacing w:line="200" w:lineRule="exact"/>
      </w:pPr>
    </w:p>
    <w:p w14:paraId="487C3587" w14:textId="77777777" w:rsidR="00732770" w:rsidRDefault="00732770">
      <w:pPr>
        <w:spacing w:line="200" w:lineRule="exact"/>
      </w:pPr>
    </w:p>
    <w:p w14:paraId="601E5EDF" w14:textId="77777777" w:rsidR="00732770" w:rsidRDefault="00732770">
      <w:pPr>
        <w:spacing w:line="200" w:lineRule="exact"/>
      </w:pPr>
    </w:p>
    <w:p w14:paraId="082A8142" w14:textId="77777777" w:rsidR="00732770" w:rsidRDefault="00732770">
      <w:pPr>
        <w:spacing w:line="200" w:lineRule="exact"/>
      </w:pPr>
    </w:p>
    <w:p w14:paraId="61AD7832" w14:textId="77777777" w:rsidR="00732770" w:rsidRDefault="00732770">
      <w:pPr>
        <w:spacing w:line="200" w:lineRule="exact"/>
      </w:pPr>
    </w:p>
    <w:p w14:paraId="56E91158" w14:textId="77777777" w:rsidR="00732770" w:rsidRDefault="00732770">
      <w:pPr>
        <w:spacing w:line="200" w:lineRule="exact"/>
      </w:pPr>
    </w:p>
    <w:p w14:paraId="464B4E7C" w14:textId="77777777" w:rsidR="00732770" w:rsidRDefault="00732770">
      <w:pPr>
        <w:spacing w:line="200" w:lineRule="exact"/>
      </w:pPr>
    </w:p>
    <w:p w14:paraId="520ECC01" w14:textId="77777777" w:rsidR="00732770" w:rsidRDefault="00732770">
      <w:pPr>
        <w:spacing w:line="200" w:lineRule="exact"/>
      </w:pPr>
    </w:p>
    <w:p w14:paraId="1CB51DDA" w14:textId="77777777" w:rsidR="00732770" w:rsidRDefault="00732770">
      <w:pPr>
        <w:spacing w:line="200" w:lineRule="exact"/>
      </w:pPr>
    </w:p>
    <w:p w14:paraId="6B4705B7" w14:textId="77777777" w:rsidR="00732770" w:rsidRDefault="00732770">
      <w:pPr>
        <w:spacing w:line="200" w:lineRule="exact"/>
      </w:pPr>
    </w:p>
    <w:p w14:paraId="1EB32F4D" w14:textId="77777777" w:rsidR="00732770" w:rsidRDefault="00732770">
      <w:pPr>
        <w:spacing w:line="200" w:lineRule="exact"/>
      </w:pPr>
    </w:p>
    <w:p w14:paraId="5B2A4D26" w14:textId="77777777" w:rsidR="00732770" w:rsidRDefault="00732770">
      <w:pPr>
        <w:spacing w:line="200" w:lineRule="exact"/>
      </w:pPr>
    </w:p>
    <w:p w14:paraId="00DEA325" w14:textId="77777777" w:rsidR="00732770" w:rsidRDefault="00732770">
      <w:pPr>
        <w:spacing w:line="200" w:lineRule="exact"/>
      </w:pPr>
    </w:p>
    <w:p w14:paraId="78256AF9" w14:textId="77777777" w:rsidR="00732770" w:rsidRDefault="00732770">
      <w:pPr>
        <w:spacing w:line="200" w:lineRule="exact"/>
      </w:pPr>
    </w:p>
    <w:p w14:paraId="4E85DCED" w14:textId="77777777" w:rsidR="00732770" w:rsidRDefault="00732770">
      <w:pPr>
        <w:spacing w:line="200" w:lineRule="exact"/>
      </w:pPr>
    </w:p>
    <w:p w14:paraId="007948E4" w14:textId="77777777" w:rsidR="00732770" w:rsidRDefault="00732770">
      <w:pPr>
        <w:spacing w:line="200" w:lineRule="exact"/>
      </w:pPr>
    </w:p>
    <w:p w14:paraId="47EE0FAB" w14:textId="77777777" w:rsidR="00732770" w:rsidRDefault="00732770">
      <w:pPr>
        <w:spacing w:line="200" w:lineRule="exact"/>
      </w:pPr>
    </w:p>
    <w:p w14:paraId="12DBFFD9" w14:textId="77777777" w:rsidR="00732770" w:rsidRDefault="00732770">
      <w:pPr>
        <w:spacing w:line="200" w:lineRule="exact"/>
      </w:pPr>
    </w:p>
    <w:p w14:paraId="1CF2D5EA" w14:textId="77777777" w:rsidR="00732770" w:rsidRDefault="00732770">
      <w:pPr>
        <w:spacing w:line="200" w:lineRule="exact"/>
      </w:pPr>
    </w:p>
    <w:p w14:paraId="2B0540AF" w14:textId="77777777" w:rsidR="00732770" w:rsidRDefault="00732770">
      <w:pPr>
        <w:spacing w:line="200" w:lineRule="exact"/>
      </w:pPr>
    </w:p>
    <w:p w14:paraId="038F48C7" w14:textId="77777777" w:rsidR="00732770" w:rsidRDefault="00732770">
      <w:pPr>
        <w:spacing w:line="200" w:lineRule="exact"/>
      </w:pPr>
    </w:p>
    <w:p w14:paraId="2AE7AD8C" w14:textId="77777777" w:rsidR="00732770" w:rsidRDefault="00732770">
      <w:pPr>
        <w:spacing w:before="7" w:line="260" w:lineRule="exact"/>
        <w:rPr>
          <w:sz w:val="26"/>
          <w:szCs w:val="26"/>
        </w:rPr>
      </w:pPr>
    </w:p>
    <w:p w14:paraId="3F186479" w14:textId="77777777" w:rsidR="00855981" w:rsidRDefault="002058CC" w:rsidP="00855981">
      <w:pPr>
        <w:spacing w:line="340" w:lineRule="exact"/>
        <w:rPr>
          <w:sz w:val="31"/>
          <w:szCs w:val="31"/>
        </w:rPr>
      </w:pPr>
      <w:r>
        <w:rPr>
          <w:sz w:val="31"/>
          <w:szCs w:val="31"/>
        </w:rPr>
        <w:t>Name (s):</w:t>
      </w:r>
      <w:r w:rsidR="00855981">
        <w:rPr>
          <w:sz w:val="31"/>
          <w:szCs w:val="31"/>
        </w:rPr>
        <w:t xml:space="preserve"> Igor </w:t>
      </w:r>
      <w:proofErr w:type="spellStart"/>
      <w:r w:rsidR="00855981">
        <w:rPr>
          <w:sz w:val="31"/>
          <w:szCs w:val="31"/>
        </w:rPr>
        <w:t>krol</w:t>
      </w:r>
      <w:proofErr w:type="spellEnd"/>
      <w:r w:rsidR="00855981">
        <w:rPr>
          <w:sz w:val="31"/>
          <w:szCs w:val="31"/>
        </w:rPr>
        <w:t>, Denis Shapira</w:t>
      </w:r>
    </w:p>
    <w:p w14:paraId="2BD2891E" w14:textId="77777777" w:rsidR="00855981" w:rsidRDefault="002058CC" w:rsidP="00855981">
      <w:pPr>
        <w:spacing w:line="340" w:lineRule="exact"/>
        <w:rPr>
          <w:sz w:val="31"/>
          <w:szCs w:val="31"/>
        </w:rPr>
      </w:pPr>
      <w:r>
        <w:rPr>
          <w:sz w:val="31"/>
          <w:szCs w:val="31"/>
        </w:rPr>
        <w:t>Lab Section:</w:t>
      </w:r>
    </w:p>
    <w:p w14:paraId="14F990A1" w14:textId="46E30FCD" w:rsidR="00732770" w:rsidRDefault="002058CC" w:rsidP="00855981">
      <w:pPr>
        <w:spacing w:line="340" w:lineRule="exact"/>
        <w:rPr>
          <w:sz w:val="31"/>
          <w:szCs w:val="31"/>
        </w:rPr>
      </w:pPr>
      <w:r>
        <w:rPr>
          <w:sz w:val="31"/>
          <w:szCs w:val="31"/>
        </w:rPr>
        <w:t>Workstation:</w:t>
      </w:r>
    </w:p>
    <w:p w14:paraId="452E2FE1" w14:textId="77777777" w:rsidR="00732770" w:rsidRDefault="00732770">
      <w:pPr>
        <w:spacing w:before="7" w:line="140" w:lineRule="exact"/>
        <w:rPr>
          <w:sz w:val="15"/>
          <w:szCs w:val="15"/>
        </w:rPr>
      </w:pPr>
    </w:p>
    <w:p w14:paraId="17EF97D8" w14:textId="77777777" w:rsidR="00732770" w:rsidRDefault="00732770">
      <w:pPr>
        <w:spacing w:line="200" w:lineRule="exact"/>
      </w:pPr>
    </w:p>
    <w:p w14:paraId="5DA0E96C" w14:textId="00351B81" w:rsidR="00732770" w:rsidRDefault="002058CC" w:rsidP="00855981">
      <w:pPr>
        <w:rPr>
          <w:sz w:val="23"/>
          <w:szCs w:val="23"/>
        </w:rPr>
        <w:sectPr w:rsidR="00732770">
          <w:pgSz w:w="12240" w:h="15840"/>
          <w:pgMar w:top="1480" w:right="1720" w:bottom="280" w:left="1720" w:header="720" w:footer="720" w:gutter="0"/>
          <w:cols w:space="720"/>
        </w:sectPr>
      </w:pPr>
      <w:r>
        <w:rPr>
          <w:sz w:val="23"/>
          <w:szCs w:val="23"/>
        </w:rPr>
        <w:t>Date: (</w:t>
      </w:r>
      <w:r w:rsidR="00855981">
        <w:rPr>
          <w:sz w:val="23"/>
          <w:szCs w:val="23"/>
        </w:rPr>
        <w:t>31/3/2020</w:t>
      </w:r>
      <w:r>
        <w:rPr>
          <w:sz w:val="23"/>
          <w:szCs w:val="23"/>
        </w:rPr>
        <w:t>)</w:t>
      </w:r>
    </w:p>
    <w:p w14:paraId="0127B7AB" w14:textId="77777777" w:rsidR="00732770" w:rsidRDefault="00732770">
      <w:pPr>
        <w:spacing w:before="1" w:line="260" w:lineRule="exact"/>
        <w:rPr>
          <w:sz w:val="26"/>
          <w:szCs w:val="26"/>
        </w:rPr>
      </w:pPr>
    </w:p>
    <w:p w14:paraId="6BBDD005" w14:textId="77777777" w:rsidR="00732770" w:rsidRDefault="002058CC">
      <w:pPr>
        <w:spacing w:before="22"/>
        <w:ind w:left="10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b/>
          <w:sz w:val="31"/>
          <w:szCs w:val="31"/>
        </w:rPr>
        <w:t>T</w:t>
      </w:r>
      <w:r>
        <w:rPr>
          <w:rFonts w:ascii="Arial" w:eastAsia="Arial" w:hAnsi="Arial" w:cs="Arial"/>
          <w:b/>
          <w:w w:val="99"/>
          <w:sz w:val="25"/>
          <w:szCs w:val="25"/>
        </w:rPr>
        <w:t>ABLE</w:t>
      </w:r>
      <w:r>
        <w:rPr>
          <w:rFonts w:ascii="Arial" w:eastAsia="Arial" w:hAnsi="Arial" w:cs="Arial"/>
          <w:b/>
          <w:sz w:val="25"/>
          <w:szCs w:val="25"/>
        </w:rPr>
        <w:t xml:space="preserve"> </w:t>
      </w:r>
      <w:r>
        <w:rPr>
          <w:rFonts w:ascii="Arial" w:eastAsia="Arial" w:hAnsi="Arial" w:cs="Arial"/>
          <w:b/>
          <w:w w:val="99"/>
          <w:sz w:val="25"/>
          <w:szCs w:val="25"/>
        </w:rPr>
        <w:t>OF</w:t>
      </w:r>
      <w:r>
        <w:rPr>
          <w:rFonts w:ascii="Arial" w:eastAsia="Arial" w:hAnsi="Arial" w:cs="Arial"/>
          <w:b/>
          <w:sz w:val="25"/>
          <w:szCs w:val="25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>C</w:t>
      </w:r>
      <w:r>
        <w:rPr>
          <w:rFonts w:ascii="Arial" w:eastAsia="Arial" w:hAnsi="Arial" w:cs="Arial"/>
          <w:b/>
          <w:w w:val="99"/>
          <w:sz w:val="25"/>
          <w:szCs w:val="25"/>
        </w:rPr>
        <w:t>ONTENTS</w:t>
      </w:r>
    </w:p>
    <w:p w14:paraId="6BE232CC" w14:textId="77777777" w:rsidR="00732770" w:rsidRDefault="00732770">
      <w:pPr>
        <w:spacing w:line="200" w:lineRule="exact"/>
      </w:pPr>
    </w:p>
    <w:p w14:paraId="5FC39F8A" w14:textId="77777777" w:rsidR="00732770" w:rsidRDefault="00732770">
      <w:pPr>
        <w:spacing w:line="200" w:lineRule="exact"/>
      </w:pPr>
    </w:p>
    <w:p w14:paraId="6ECC4C78" w14:textId="77777777" w:rsidR="00732770" w:rsidRDefault="00732770">
      <w:pPr>
        <w:spacing w:before="17" w:line="220" w:lineRule="exact"/>
        <w:rPr>
          <w:sz w:val="22"/>
          <w:szCs w:val="22"/>
        </w:rPr>
      </w:pPr>
    </w:p>
    <w:p w14:paraId="2E9E818B" w14:textId="77777777" w:rsidR="00732770" w:rsidRDefault="002058C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1.       I</w:t>
      </w:r>
      <w:r>
        <w:rPr>
          <w:b/>
          <w:w w:val="101"/>
          <w:sz w:val="19"/>
          <w:szCs w:val="19"/>
        </w:rPr>
        <w:t>NTRODUCTION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2</w:t>
      </w:r>
    </w:p>
    <w:p w14:paraId="11DC8558" w14:textId="77777777" w:rsidR="00732770" w:rsidRDefault="00732770">
      <w:pPr>
        <w:spacing w:before="8" w:line="100" w:lineRule="exact"/>
        <w:rPr>
          <w:sz w:val="11"/>
          <w:szCs w:val="11"/>
        </w:rPr>
      </w:pPr>
    </w:p>
    <w:p w14:paraId="53F43E42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 xml:space="preserve">1.1     Purpose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2</w:t>
      </w:r>
    </w:p>
    <w:p w14:paraId="5C055A25" w14:textId="77777777" w:rsidR="00732770" w:rsidRDefault="00732770">
      <w:pPr>
        <w:spacing w:before="8" w:line="100" w:lineRule="exact"/>
        <w:rPr>
          <w:sz w:val="11"/>
          <w:szCs w:val="11"/>
        </w:rPr>
      </w:pPr>
    </w:p>
    <w:p w14:paraId="5460140F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>1.2     Scope                                                                                                                                   2</w:t>
      </w:r>
    </w:p>
    <w:p w14:paraId="04EE5C65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475B331B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 xml:space="preserve">1.3     Overview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2</w:t>
      </w:r>
    </w:p>
    <w:p w14:paraId="10C4774A" w14:textId="77777777" w:rsidR="00732770" w:rsidRDefault="00732770">
      <w:pPr>
        <w:spacing w:before="8" w:line="100" w:lineRule="exact"/>
        <w:rPr>
          <w:sz w:val="11"/>
          <w:szCs w:val="11"/>
        </w:rPr>
      </w:pPr>
    </w:p>
    <w:p w14:paraId="5C211B9C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>1.4     Reference Material                                                                                                              2</w:t>
      </w:r>
    </w:p>
    <w:p w14:paraId="7D2D25AE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480B87A3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 xml:space="preserve">1.5     Definitions and Acronyms        </w:t>
      </w:r>
      <w:r>
        <w:rPr>
          <w:sz w:val="24"/>
          <w:szCs w:val="24"/>
        </w:rPr>
        <w:t xml:space="preserve">                                                                                          2</w:t>
      </w:r>
    </w:p>
    <w:p w14:paraId="7D5F42C4" w14:textId="77777777" w:rsidR="00732770" w:rsidRDefault="00732770">
      <w:pPr>
        <w:spacing w:before="2" w:line="240" w:lineRule="exact"/>
        <w:rPr>
          <w:sz w:val="24"/>
          <w:szCs w:val="24"/>
        </w:rPr>
      </w:pPr>
    </w:p>
    <w:p w14:paraId="4A914F24" w14:textId="77777777" w:rsidR="00732770" w:rsidRDefault="002058C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2.       S</w:t>
      </w:r>
      <w:r>
        <w:rPr>
          <w:b/>
          <w:w w:val="101"/>
          <w:sz w:val="19"/>
          <w:szCs w:val="19"/>
        </w:rPr>
        <w:t>YSTEM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w w:val="101"/>
          <w:sz w:val="19"/>
          <w:szCs w:val="19"/>
        </w:rPr>
        <w:t>VERVIEW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  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2</w:t>
      </w:r>
    </w:p>
    <w:p w14:paraId="4395EE52" w14:textId="77777777" w:rsidR="00732770" w:rsidRDefault="00732770">
      <w:pPr>
        <w:spacing w:before="2" w:line="240" w:lineRule="exact"/>
        <w:rPr>
          <w:sz w:val="24"/>
          <w:szCs w:val="24"/>
        </w:rPr>
      </w:pPr>
    </w:p>
    <w:p w14:paraId="69E49C40" w14:textId="77777777" w:rsidR="00732770" w:rsidRDefault="002058C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3.       S</w:t>
      </w:r>
      <w:r>
        <w:rPr>
          <w:b/>
          <w:w w:val="101"/>
          <w:sz w:val="19"/>
          <w:szCs w:val="19"/>
        </w:rPr>
        <w:t>YSTEM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w w:val="101"/>
          <w:sz w:val="19"/>
          <w:szCs w:val="19"/>
        </w:rPr>
        <w:t>RCHITECTURE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2</w:t>
      </w:r>
    </w:p>
    <w:p w14:paraId="024B22A3" w14:textId="77777777" w:rsidR="00732770" w:rsidRDefault="00732770">
      <w:pPr>
        <w:spacing w:before="3" w:line="100" w:lineRule="exact"/>
        <w:rPr>
          <w:sz w:val="11"/>
          <w:szCs w:val="11"/>
        </w:rPr>
      </w:pPr>
    </w:p>
    <w:p w14:paraId="177C8376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 xml:space="preserve">3.1     Architectural Design                                                                                               </w:t>
      </w:r>
      <w:r>
        <w:rPr>
          <w:sz w:val="24"/>
          <w:szCs w:val="24"/>
        </w:rPr>
        <w:t xml:space="preserve">            2</w:t>
      </w:r>
    </w:p>
    <w:p w14:paraId="1ECBFAD9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12630B0F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>3.2     Decomposition Description                                                                                                3</w:t>
      </w:r>
    </w:p>
    <w:p w14:paraId="7CAC0913" w14:textId="77777777" w:rsidR="00732770" w:rsidRDefault="00732770">
      <w:pPr>
        <w:spacing w:before="8" w:line="100" w:lineRule="exact"/>
        <w:rPr>
          <w:sz w:val="11"/>
          <w:szCs w:val="11"/>
        </w:rPr>
      </w:pPr>
    </w:p>
    <w:p w14:paraId="6EE51ACE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>3.3     Design Rationale                                                                                                                 3</w:t>
      </w:r>
    </w:p>
    <w:p w14:paraId="6642493E" w14:textId="77777777" w:rsidR="00732770" w:rsidRDefault="00732770">
      <w:pPr>
        <w:spacing w:before="7" w:line="240" w:lineRule="exact"/>
        <w:rPr>
          <w:sz w:val="24"/>
          <w:szCs w:val="24"/>
        </w:rPr>
      </w:pPr>
    </w:p>
    <w:p w14:paraId="1800CBD5" w14:textId="77777777" w:rsidR="00732770" w:rsidRDefault="002058C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4.       D</w:t>
      </w:r>
      <w:r>
        <w:rPr>
          <w:b/>
          <w:w w:val="101"/>
          <w:sz w:val="19"/>
          <w:szCs w:val="19"/>
        </w:rPr>
        <w:t>ATA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w w:val="101"/>
          <w:sz w:val="19"/>
          <w:szCs w:val="19"/>
        </w:rPr>
        <w:t>ESIGN</w:t>
      </w:r>
      <w:r>
        <w:rPr>
          <w:b/>
          <w:sz w:val="19"/>
          <w:szCs w:val="19"/>
        </w:rPr>
        <w:t xml:space="preserve">                                                                                                </w:t>
      </w:r>
      <w:r>
        <w:rPr>
          <w:b/>
          <w:sz w:val="19"/>
          <w:szCs w:val="19"/>
        </w:rPr>
        <w:t xml:space="preserve">                                                        </w:t>
      </w:r>
      <w:r>
        <w:rPr>
          <w:b/>
          <w:sz w:val="24"/>
          <w:szCs w:val="24"/>
        </w:rPr>
        <w:t>3</w:t>
      </w:r>
    </w:p>
    <w:p w14:paraId="71986AF7" w14:textId="77777777" w:rsidR="00732770" w:rsidRDefault="00732770">
      <w:pPr>
        <w:spacing w:before="3" w:line="100" w:lineRule="exact"/>
        <w:rPr>
          <w:sz w:val="11"/>
          <w:szCs w:val="11"/>
        </w:rPr>
      </w:pPr>
    </w:p>
    <w:p w14:paraId="7F4C7598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>4.1     Data Description                                                                                                                 3</w:t>
      </w:r>
    </w:p>
    <w:p w14:paraId="33484FC4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7828DC4E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 xml:space="preserve">4.2     Data Dictionary                                  </w:t>
      </w:r>
      <w:r>
        <w:rPr>
          <w:sz w:val="24"/>
          <w:szCs w:val="24"/>
        </w:rPr>
        <w:t xml:space="preserve">                                                                                 3</w:t>
      </w:r>
    </w:p>
    <w:p w14:paraId="52988ED3" w14:textId="77777777" w:rsidR="00732770" w:rsidRDefault="00732770">
      <w:pPr>
        <w:spacing w:before="2" w:line="240" w:lineRule="exact"/>
        <w:rPr>
          <w:sz w:val="24"/>
          <w:szCs w:val="24"/>
        </w:rPr>
      </w:pPr>
    </w:p>
    <w:p w14:paraId="41AC2379" w14:textId="77777777" w:rsidR="00732770" w:rsidRDefault="002058C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5.       C</w:t>
      </w:r>
      <w:r>
        <w:rPr>
          <w:b/>
          <w:w w:val="101"/>
          <w:sz w:val="19"/>
          <w:szCs w:val="19"/>
        </w:rPr>
        <w:t>OMPONENT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w w:val="101"/>
          <w:sz w:val="19"/>
          <w:szCs w:val="19"/>
        </w:rPr>
        <w:t>ESIGN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3</w:t>
      </w:r>
    </w:p>
    <w:p w14:paraId="03D9A53D" w14:textId="77777777" w:rsidR="00732770" w:rsidRDefault="00732770">
      <w:pPr>
        <w:spacing w:before="2" w:line="240" w:lineRule="exact"/>
        <w:rPr>
          <w:sz w:val="24"/>
          <w:szCs w:val="24"/>
        </w:rPr>
      </w:pPr>
    </w:p>
    <w:p w14:paraId="4FA4C530" w14:textId="77777777" w:rsidR="00732770" w:rsidRDefault="002058C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6.     </w:t>
      </w:r>
      <w:r>
        <w:rPr>
          <w:b/>
          <w:sz w:val="24"/>
          <w:szCs w:val="24"/>
        </w:rPr>
        <w:t xml:space="preserve">  H</w:t>
      </w:r>
      <w:r>
        <w:rPr>
          <w:b/>
          <w:w w:val="101"/>
          <w:sz w:val="19"/>
          <w:szCs w:val="19"/>
        </w:rPr>
        <w:t>UMAN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w w:val="101"/>
          <w:sz w:val="19"/>
          <w:szCs w:val="19"/>
        </w:rPr>
        <w:t>NTERFACE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w w:val="101"/>
          <w:sz w:val="19"/>
          <w:szCs w:val="19"/>
        </w:rPr>
        <w:t>ESIGN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</w:t>
      </w:r>
      <w:r>
        <w:rPr>
          <w:b/>
          <w:sz w:val="24"/>
          <w:szCs w:val="24"/>
        </w:rPr>
        <w:t>4</w:t>
      </w:r>
    </w:p>
    <w:p w14:paraId="7F2DACD5" w14:textId="77777777" w:rsidR="00732770" w:rsidRDefault="00732770">
      <w:pPr>
        <w:spacing w:before="3" w:line="100" w:lineRule="exact"/>
        <w:rPr>
          <w:sz w:val="11"/>
          <w:szCs w:val="11"/>
        </w:rPr>
      </w:pPr>
    </w:p>
    <w:p w14:paraId="164C64E3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 xml:space="preserve">6.1     Overview of User Interface                                                                        </w:t>
      </w:r>
      <w:r>
        <w:rPr>
          <w:sz w:val="24"/>
          <w:szCs w:val="24"/>
        </w:rPr>
        <w:t xml:space="preserve">                         4</w:t>
      </w:r>
    </w:p>
    <w:p w14:paraId="0BC71589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6F91DDAB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>6.2     Screen Images                                                                                                                     4</w:t>
      </w:r>
    </w:p>
    <w:p w14:paraId="49F1CC1A" w14:textId="77777777" w:rsidR="00732770" w:rsidRDefault="00732770">
      <w:pPr>
        <w:spacing w:before="8" w:line="100" w:lineRule="exact"/>
        <w:rPr>
          <w:sz w:val="11"/>
          <w:szCs w:val="11"/>
        </w:rPr>
      </w:pPr>
    </w:p>
    <w:p w14:paraId="5C2FD956" w14:textId="77777777" w:rsidR="00732770" w:rsidRDefault="002058CC">
      <w:pPr>
        <w:ind w:left="302"/>
        <w:rPr>
          <w:sz w:val="24"/>
          <w:szCs w:val="24"/>
        </w:rPr>
      </w:pPr>
      <w:r>
        <w:rPr>
          <w:sz w:val="24"/>
          <w:szCs w:val="24"/>
        </w:rPr>
        <w:t xml:space="preserve">6.3     Screen Objects and Actions                                                     </w:t>
      </w:r>
      <w:r>
        <w:rPr>
          <w:sz w:val="24"/>
          <w:szCs w:val="24"/>
        </w:rPr>
        <w:t xml:space="preserve">                                           4</w:t>
      </w:r>
    </w:p>
    <w:p w14:paraId="32B1948E" w14:textId="77777777" w:rsidR="00732770" w:rsidRDefault="00732770">
      <w:pPr>
        <w:spacing w:before="7" w:line="240" w:lineRule="exact"/>
        <w:rPr>
          <w:sz w:val="24"/>
          <w:szCs w:val="24"/>
        </w:rPr>
      </w:pPr>
    </w:p>
    <w:p w14:paraId="619CDD08" w14:textId="77777777" w:rsidR="00732770" w:rsidRDefault="002058CC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7.       R</w:t>
      </w:r>
      <w:r>
        <w:rPr>
          <w:b/>
          <w:w w:val="101"/>
          <w:sz w:val="19"/>
          <w:szCs w:val="19"/>
        </w:rPr>
        <w:t>EQUIREMENTS</w:t>
      </w:r>
      <w:r>
        <w:rPr>
          <w:b/>
          <w:sz w:val="19"/>
          <w:szCs w:val="19"/>
        </w:rPr>
        <w:t xml:space="preserve"> </w:t>
      </w:r>
      <w:r>
        <w:rPr>
          <w:b/>
          <w:sz w:val="24"/>
          <w:szCs w:val="24"/>
        </w:rPr>
        <w:t>M</w:t>
      </w:r>
      <w:r>
        <w:rPr>
          <w:b/>
          <w:w w:val="101"/>
          <w:sz w:val="19"/>
          <w:szCs w:val="19"/>
        </w:rPr>
        <w:t>ATRIX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4</w:t>
      </w:r>
    </w:p>
    <w:p w14:paraId="59D866C1" w14:textId="77777777" w:rsidR="00732770" w:rsidRDefault="00732770">
      <w:pPr>
        <w:spacing w:before="18" w:line="220" w:lineRule="exact"/>
        <w:rPr>
          <w:sz w:val="22"/>
          <w:szCs w:val="22"/>
        </w:rPr>
      </w:pPr>
    </w:p>
    <w:p w14:paraId="5DEAD4B3" w14:textId="77777777" w:rsidR="00732770" w:rsidRDefault="002058CC">
      <w:pPr>
        <w:ind w:left="100"/>
        <w:rPr>
          <w:sz w:val="24"/>
          <w:szCs w:val="24"/>
        </w:rPr>
        <w:sectPr w:rsidR="00732770">
          <w:headerReference w:type="default" r:id="rId9"/>
          <w:footerReference w:type="default" r:id="rId10"/>
          <w:pgSz w:w="12240" w:h="15840"/>
          <w:pgMar w:top="1480" w:right="1340" w:bottom="280" w:left="1340" w:header="1269" w:footer="1220" w:gutter="0"/>
          <w:pgNumType w:start="1"/>
          <w:cols w:space="720"/>
        </w:sectPr>
      </w:pPr>
      <w:r>
        <w:rPr>
          <w:b/>
          <w:sz w:val="24"/>
          <w:szCs w:val="24"/>
        </w:rPr>
        <w:t>8.       A</w:t>
      </w:r>
      <w:r>
        <w:rPr>
          <w:b/>
          <w:w w:val="101"/>
          <w:sz w:val="19"/>
          <w:szCs w:val="19"/>
        </w:rPr>
        <w:t>PPENDICES</w:t>
      </w:r>
      <w:r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>4</w:t>
      </w:r>
    </w:p>
    <w:p w14:paraId="14EEC806" w14:textId="77777777" w:rsidR="00732770" w:rsidRDefault="00732770">
      <w:pPr>
        <w:spacing w:line="200" w:lineRule="exact"/>
      </w:pPr>
    </w:p>
    <w:p w14:paraId="277C3E5C" w14:textId="77777777" w:rsidR="00732770" w:rsidRDefault="00732770">
      <w:pPr>
        <w:spacing w:before="9" w:line="280" w:lineRule="exact"/>
        <w:rPr>
          <w:sz w:val="28"/>
          <w:szCs w:val="28"/>
        </w:rPr>
      </w:pPr>
    </w:p>
    <w:p w14:paraId="64712164" w14:textId="77777777" w:rsidR="00732770" w:rsidRDefault="002058CC">
      <w:pPr>
        <w:spacing w:before="20"/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1. I</w:t>
      </w:r>
      <w:r>
        <w:rPr>
          <w:rFonts w:ascii="Arial" w:eastAsia="Arial" w:hAnsi="Arial" w:cs="Arial"/>
          <w:b/>
          <w:w w:val="99"/>
          <w:sz w:val="26"/>
          <w:szCs w:val="26"/>
        </w:rPr>
        <w:t>NTRODUCTION</w:t>
      </w:r>
    </w:p>
    <w:p w14:paraId="631AEE97" w14:textId="77777777" w:rsidR="00732770" w:rsidRDefault="00732770">
      <w:pPr>
        <w:spacing w:before="3" w:line="100" w:lineRule="exact"/>
        <w:rPr>
          <w:sz w:val="11"/>
          <w:szCs w:val="11"/>
        </w:rPr>
      </w:pPr>
    </w:p>
    <w:p w14:paraId="1B3FFAF6" w14:textId="77777777" w:rsidR="00732770" w:rsidRDefault="00732770">
      <w:pPr>
        <w:spacing w:line="200" w:lineRule="exact"/>
      </w:pPr>
    </w:p>
    <w:p w14:paraId="008B7C9F" w14:textId="0B94A4C7" w:rsidR="00732770" w:rsidRDefault="002058CC">
      <w:pPr>
        <w:ind w:left="460" w:right="7461"/>
        <w:jc w:val="both"/>
        <w:rPr>
          <w:rFonts w:ascii="Arial" w:eastAsia="Arial" w:hAnsi="Arial" w:cs="Arial"/>
          <w:b/>
          <w:w w:val="99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1.1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Purpose</w:t>
      </w:r>
      <w:proofErr w:type="gramEnd"/>
    </w:p>
    <w:p w14:paraId="60820EAD" w14:textId="2FB42856" w:rsidR="00855981" w:rsidRDefault="00855981">
      <w:pPr>
        <w:ind w:left="460" w:right="7461"/>
        <w:jc w:val="both"/>
        <w:rPr>
          <w:rFonts w:ascii="Arial" w:eastAsia="Arial" w:hAnsi="Arial" w:cs="Arial"/>
          <w:sz w:val="24"/>
          <w:szCs w:val="24"/>
        </w:rPr>
      </w:pPr>
    </w:p>
    <w:p w14:paraId="6EFEC677" w14:textId="439ADC41" w:rsidR="007947E5" w:rsidRDefault="007947E5" w:rsidP="007947E5">
      <w:pPr>
        <w:pStyle w:val="BodyTextIndent2"/>
        <w:spacing w:line="480" w:lineRule="auto"/>
        <w:ind w:left="397" w:firstLine="418"/>
      </w:pPr>
      <w:r>
        <w:t xml:space="preserve">This document contains the complete design description of the </w:t>
      </w:r>
      <w:r>
        <w:rPr>
          <w:i/>
          <w:iCs/>
        </w:rPr>
        <w:t>TLD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XE "</w:instrText>
      </w:r>
      <w:r>
        <w:instrText>Web Publishing System"</w:instrText>
      </w:r>
      <w:r>
        <w:rPr>
          <w:i/>
          <w:iCs/>
        </w:rPr>
        <w:instrText xml:space="preserve"> </w:instrText>
      </w:r>
      <w:r>
        <w:rPr>
          <w:i/>
          <w:iCs/>
        </w:rPr>
        <w:fldChar w:fldCharType="end"/>
      </w:r>
      <w:r>
        <w:t>. This includes the architectural features of the system down through details of what operations each code module will perform and the database</w:t>
      </w:r>
      <w:r>
        <w:fldChar w:fldCharType="begin"/>
      </w:r>
      <w:r>
        <w:instrText xml:space="preserve"> XE "Database" </w:instrText>
      </w:r>
      <w:r>
        <w:fldChar w:fldCharType="end"/>
      </w:r>
      <w:r>
        <w:t xml:space="preserve"> layout. It also shows how the use cases detailed in the SRS will be implemented in the system using this design. </w:t>
      </w:r>
    </w:p>
    <w:p w14:paraId="3F10AEAE" w14:textId="77777777" w:rsidR="007947E5" w:rsidRDefault="007947E5" w:rsidP="007947E5">
      <w:pPr>
        <w:pStyle w:val="BodyTextIndent2"/>
        <w:spacing w:line="480" w:lineRule="auto"/>
        <w:ind w:firstLine="418"/>
      </w:pPr>
      <w:r>
        <w:t xml:space="preserve">The primary audiences of this document are the software developers. </w:t>
      </w:r>
    </w:p>
    <w:p w14:paraId="02389DA8" w14:textId="77777777" w:rsidR="00732770" w:rsidRDefault="00732770">
      <w:pPr>
        <w:spacing w:before="7" w:line="120" w:lineRule="exact"/>
        <w:rPr>
          <w:sz w:val="12"/>
          <w:szCs w:val="12"/>
        </w:rPr>
      </w:pPr>
    </w:p>
    <w:p w14:paraId="44B2BB12" w14:textId="69D0D552" w:rsidR="00732770" w:rsidRPr="00855981" w:rsidRDefault="00855981">
      <w:pPr>
        <w:spacing w:before="1" w:line="140" w:lineRule="exac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BF7529" w14:textId="77777777" w:rsidR="00732770" w:rsidRDefault="00732770">
      <w:pPr>
        <w:spacing w:line="200" w:lineRule="exact"/>
      </w:pPr>
    </w:p>
    <w:p w14:paraId="26FE74A5" w14:textId="77777777" w:rsidR="00732770" w:rsidRDefault="00732770">
      <w:pPr>
        <w:spacing w:line="200" w:lineRule="exact"/>
      </w:pPr>
    </w:p>
    <w:p w14:paraId="0ACDB41D" w14:textId="77777777" w:rsidR="00732770" w:rsidRDefault="002058CC">
      <w:pPr>
        <w:ind w:left="460" w:right="7730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1.2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Scope</w:t>
      </w:r>
      <w:proofErr w:type="gramEnd"/>
    </w:p>
    <w:p w14:paraId="10836BAB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2A27ACAD" w14:textId="77777777" w:rsidR="00B33052" w:rsidRDefault="007947E5" w:rsidP="007947E5">
      <w:pPr>
        <w:spacing w:line="480" w:lineRule="auto"/>
        <w:ind w:left="454"/>
        <w:rPr>
          <w:sz w:val="24"/>
        </w:rPr>
      </w:pPr>
      <w:r>
        <w:rPr>
          <w:sz w:val="24"/>
        </w:rPr>
        <w:t xml:space="preserve">There are </w:t>
      </w:r>
      <w:r>
        <w:rPr>
          <w:sz w:val="24"/>
        </w:rPr>
        <w:t>three</w:t>
      </w:r>
      <w:r>
        <w:rPr>
          <w:sz w:val="24"/>
        </w:rPr>
        <w:t xml:space="preserve"> parts of this system</w:t>
      </w:r>
      <w:r w:rsidR="00B33052">
        <w:rPr>
          <w:sz w:val="24"/>
        </w:rPr>
        <w:t>:</w:t>
      </w:r>
    </w:p>
    <w:p w14:paraId="4B8062F9" w14:textId="77777777" w:rsidR="00B33052" w:rsidRDefault="007947E5" w:rsidP="00B33052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B33052">
        <w:rPr>
          <w:sz w:val="24"/>
        </w:rPr>
        <w:t xml:space="preserve">The </w:t>
      </w:r>
      <w:r w:rsidR="00B33052" w:rsidRPr="00B33052">
        <w:rPr>
          <w:i/>
          <w:sz w:val="24"/>
        </w:rPr>
        <w:t>data collection and adaptation</w:t>
      </w:r>
      <w:r w:rsidRPr="00B33052">
        <w:rPr>
          <w:sz w:val="24"/>
        </w:rPr>
        <w:t xml:space="preserve"> </w:t>
      </w:r>
      <w:proofErr w:type="gramStart"/>
      <w:r w:rsidR="00B33052" w:rsidRPr="00B33052">
        <w:rPr>
          <w:sz w:val="24"/>
        </w:rPr>
        <w:t>gathers</w:t>
      </w:r>
      <w:proofErr w:type="gramEnd"/>
      <w:r w:rsidR="00B33052" w:rsidRPr="00B33052">
        <w:rPr>
          <w:sz w:val="24"/>
        </w:rPr>
        <w:t xml:space="preserve"> information from traffic</w:t>
      </w:r>
      <w:r w:rsidRPr="00B33052">
        <w:rPr>
          <w:sz w:val="24"/>
        </w:rPr>
        <w:t xml:space="preserve"> </w:t>
      </w:r>
      <w:r w:rsidR="00B33052" w:rsidRPr="00B33052">
        <w:rPr>
          <w:sz w:val="24"/>
        </w:rPr>
        <w:t xml:space="preserve">and adapts it to the algorithm. </w:t>
      </w:r>
    </w:p>
    <w:p w14:paraId="089E6A4C" w14:textId="4060A659" w:rsidR="00B33052" w:rsidRDefault="007947E5" w:rsidP="00B33052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 w:rsidRPr="00B33052">
        <w:rPr>
          <w:sz w:val="24"/>
        </w:rPr>
        <w:t xml:space="preserve">The </w:t>
      </w:r>
      <w:proofErr w:type="gramStart"/>
      <w:r w:rsidR="00B33052" w:rsidRPr="00B33052">
        <w:rPr>
          <w:i/>
          <w:iCs/>
          <w:sz w:val="24"/>
        </w:rPr>
        <w:t>algorithm(</w:t>
      </w:r>
      <w:proofErr w:type="gramEnd"/>
      <w:r w:rsidR="00B33052" w:rsidRPr="00B33052">
        <w:rPr>
          <w:i/>
          <w:iCs/>
          <w:sz w:val="24"/>
        </w:rPr>
        <w:t>TLD)</w:t>
      </w:r>
      <w:r w:rsidRPr="00B33052">
        <w:rPr>
          <w:sz w:val="24"/>
        </w:rPr>
        <w:t xml:space="preserve"> </w:t>
      </w:r>
      <w:r w:rsidR="00B33052">
        <w:rPr>
          <w:sz w:val="24"/>
        </w:rPr>
        <w:t>based on the data decides on the lights on each traffic-light for a period of time(cycle).</w:t>
      </w:r>
    </w:p>
    <w:p w14:paraId="417993FC" w14:textId="77777777" w:rsidR="00B33052" w:rsidRDefault="00B33052" w:rsidP="00B33052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sz w:val="24"/>
        </w:rPr>
        <w:t xml:space="preserve">The </w:t>
      </w:r>
      <w:r>
        <w:rPr>
          <w:i/>
          <w:iCs/>
          <w:sz w:val="24"/>
        </w:rPr>
        <w:t xml:space="preserve">results adaptation </w:t>
      </w:r>
      <w:r>
        <w:rPr>
          <w:sz w:val="24"/>
        </w:rPr>
        <w:t>displays the cycle on the screen with the data from the algorithm</w:t>
      </w:r>
      <w:r w:rsidR="007947E5" w:rsidRPr="00B33052">
        <w:rPr>
          <w:sz w:val="24"/>
        </w:rPr>
        <w:t>.</w:t>
      </w:r>
    </w:p>
    <w:p w14:paraId="7C02B891" w14:textId="77777777" w:rsidR="00732770" w:rsidRDefault="00732770">
      <w:pPr>
        <w:spacing w:before="3" w:line="100" w:lineRule="exact"/>
        <w:rPr>
          <w:sz w:val="11"/>
          <w:szCs w:val="11"/>
        </w:rPr>
      </w:pPr>
    </w:p>
    <w:p w14:paraId="0F6F97E7" w14:textId="32DF8291" w:rsidR="00732770" w:rsidRDefault="00732770">
      <w:pPr>
        <w:spacing w:line="200" w:lineRule="exact"/>
      </w:pPr>
    </w:p>
    <w:p w14:paraId="47232AE5" w14:textId="77777777" w:rsidR="00732770" w:rsidRDefault="00732770">
      <w:pPr>
        <w:spacing w:line="200" w:lineRule="exact"/>
      </w:pPr>
    </w:p>
    <w:p w14:paraId="2B3172F4" w14:textId="77777777" w:rsidR="00732770" w:rsidRDefault="002058CC">
      <w:pPr>
        <w:ind w:left="460" w:right="7340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1.3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Overview</w:t>
      </w:r>
      <w:proofErr w:type="gramEnd"/>
    </w:p>
    <w:p w14:paraId="2313B35D" w14:textId="77777777" w:rsidR="00732770" w:rsidRDefault="00732770">
      <w:pPr>
        <w:spacing w:before="7" w:line="100" w:lineRule="exact"/>
        <w:rPr>
          <w:sz w:val="11"/>
          <w:szCs w:val="11"/>
        </w:rPr>
      </w:pPr>
    </w:p>
    <w:p w14:paraId="45D4BD84" w14:textId="77777777" w:rsidR="00732770" w:rsidRDefault="002058CC">
      <w:pPr>
        <w:ind w:left="460" w:right="3418"/>
        <w:jc w:val="both"/>
        <w:rPr>
          <w:sz w:val="24"/>
          <w:szCs w:val="24"/>
        </w:rPr>
      </w:pPr>
      <w:r>
        <w:rPr>
          <w:sz w:val="24"/>
          <w:szCs w:val="24"/>
        </w:rPr>
        <w:t>Provide an overview of this document and its organizati</w:t>
      </w:r>
      <w:r>
        <w:rPr>
          <w:sz w:val="24"/>
          <w:szCs w:val="24"/>
        </w:rPr>
        <w:t>on.</w:t>
      </w:r>
    </w:p>
    <w:p w14:paraId="0D775CC7" w14:textId="77777777" w:rsidR="00732770" w:rsidRDefault="00732770">
      <w:pPr>
        <w:spacing w:before="6" w:line="100" w:lineRule="exact"/>
        <w:rPr>
          <w:sz w:val="11"/>
          <w:szCs w:val="11"/>
        </w:rPr>
      </w:pPr>
    </w:p>
    <w:p w14:paraId="372F0061" w14:textId="77777777" w:rsidR="00732770" w:rsidRDefault="00732770">
      <w:pPr>
        <w:spacing w:line="200" w:lineRule="exact"/>
      </w:pPr>
    </w:p>
    <w:p w14:paraId="212E6B06" w14:textId="77777777" w:rsidR="00732770" w:rsidRDefault="00732770">
      <w:pPr>
        <w:spacing w:line="200" w:lineRule="exact"/>
      </w:pPr>
    </w:p>
    <w:p w14:paraId="0CCC7A3B" w14:textId="77777777" w:rsidR="00732770" w:rsidRDefault="002058CC">
      <w:pPr>
        <w:ind w:left="460" w:right="6138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1.4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Reference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Material</w:t>
      </w:r>
    </w:p>
    <w:p w14:paraId="1B79F3FD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6C296B23" w14:textId="3FDFAB0E" w:rsidR="00732770" w:rsidRPr="00B33052" w:rsidRDefault="002058CC" w:rsidP="00B33052">
      <w:pPr>
        <w:ind w:left="460" w:right="6787"/>
        <w:jc w:val="both"/>
        <w:rPr>
          <w:sz w:val="24"/>
          <w:szCs w:val="24"/>
        </w:rPr>
      </w:pPr>
      <w:r>
        <w:rPr>
          <w:i/>
          <w:sz w:val="24"/>
          <w:szCs w:val="24"/>
        </w:rPr>
        <w:t>This section is optional.</w:t>
      </w:r>
    </w:p>
    <w:p w14:paraId="0C00129B" w14:textId="77777777" w:rsidR="00732770" w:rsidRDefault="002058CC" w:rsidP="00B33052">
      <w:pPr>
        <w:ind w:right="1045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List any documents, if any, which were used as sources of information for the test plan.</w:t>
      </w:r>
    </w:p>
    <w:p w14:paraId="79D68591" w14:textId="77777777" w:rsidR="00732770" w:rsidRDefault="00732770">
      <w:pPr>
        <w:spacing w:before="7" w:line="140" w:lineRule="exact"/>
        <w:rPr>
          <w:sz w:val="14"/>
          <w:szCs w:val="14"/>
        </w:rPr>
      </w:pPr>
    </w:p>
    <w:p w14:paraId="35CF13E5" w14:textId="77777777" w:rsidR="00732770" w:rsidRDefault="00732770">
      <w:pPr>
        <w:spacing w:line="200" w:lineRule="exact"/>
      </w:pPr>
    </w:p>
    <w:p w14:paraId="643B1AB8" w14:textId="77777777" w:rsidR="00732770" w:rsidRDefault="00732770">
      <w:pPr>
        <w:spacing w:line="200" w:lineRule="exact"/>
      </w:pPr>
    </w:p>
    <w:p w14:paraId="4A7CFF93" w14:textId="549EFC0B" w:rsidR="00732770" w:rsidRDefault="002058CC">
      <w:pPr>
        <w:ind w:left="460" w:right="5195"/>
        <w:jc w:val="both"/>
        <w:rPr>
          <w:rFonts w:ascii="Arial" w:eastAsia="Arial" w:hAnsi="Arial" w:cs="Arial"/>
          <w:b/>
          <w:w w:val="99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1.5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Definitions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and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Acronyms</w:t>
      </w:r>
    </w:p>
    <w:tbl>
      <w:tblPr>
        <w:tblStyle w:val="TableGrid"/>
        <w:tblW w:w="0" w:type="auto"/>
        <w:tblInd w:w="460" w:type="dxa"/>
        <w:tblLayout w:type="fixed"/>
        <w:tblLook w:val="04A0" w:firstRow="1" w:lastRow="0" w:firstColumn="1" w:lastColumn="0" w:noHBand="0" w:noVBand="1"/>
      </w:tblPr>
      <w:tblGrid>
        <w:gridCol w:w="4780"/>
        <w:gridCol w:w="4330"/>
      </w:tblGrid>
      <w:tr w:rsidR="00B33052" w14:paraId="2245A56F" w14:textId="77777777" w:rsidTr="00365052">
        <w:tc>
          <w:tcPr>
            <w:tcW w:w="4780" w:type="dxa"/>
          </w:tcPr>
          <w:p w14:paraId="59827F12" w14:textId="79AEE64B" w:rsidR="00B33052" w:rsidRDefault="00365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Term</w:t>
            </w:r>
          </w:p>
        </w:tc>
        <w:tc>
          <w:tcPr>
            <w:tcW w:w="4330" w:type="dxa"/>
          </w:tcPr>
          <w:p w14:paraId="7E51C6D4" w14:textId="2B208B6D" w:rsidR="00B33052" w:rsidRDefault="00365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Definition</w:t>
            </w:r>
          </w:p>
        </w:tc>
      </w:tr>
      <w:tr w:rsidR="00B33052" w14:paraId="5C224046" w14:textId="77777777" w:rsidTr="00365052">
        <w:tc>
          <w:tcPr>
            <w:tcW w:w="4780" w:type="dxa"/>
          </w:tcPr>
          <w:p w14:paraId="64E854E2" w14:textId="37D6299C" w:rsidR="00B33052" w:rsidRDefault="00365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TLD</w:t>
            </w:r>
          </w:p>
        </w:tc>
        <w:tc>
          <w:tcPr>
            <w:tcW w:w="4330" w:type="dxa"/>
          </w:tcPr>
          <w:p w14:paraId="400D5FD5" w14:textId="3FEC6FF3" w:rsidR="00B33052" w:rsidRDefault="00365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Traffic light decider</w:t>
            </w:r>
          </w:p>
        </w:tc>
      </w:tr>
      <w:tr w:rsidR="00B33052" w14:paraId="33D32F34" w14:textId="77777777" w:rsidTr="00365052">
        <w:tc>
          <w:tcPr>
            <w:tcW w:w="4780" w:type="dxa"/>
          </w:tcPr>
          <w:p w14:paraId="2908ABBA" w14:textId="7D91258C" w:rsidR="00B33052" w:rsidRDefault="00365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Cycle</w:t>
            </w:r>
          </w:p>
        </w:tc>
        <w:tc>
          <w:tcPr>
            <w:tcW w:w="4330" w:type="dxa"/>
          </w:tcPr>
          <w:p w14:paraId="4CB0C06F" w14:textId="7B70ECB9" w:rsidR="00B33052" w:rsidRDefault="00365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Results over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 period of time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33052" w14:paraId="345A0558" w14:textId="77777777" w:rsidTr="00365052">
        <w:tc>
          <w:tcPr>
            <w:tcW w:w="4780" w:type="dxa"/>
          </w:tcPr>
          <w:p w14:paraId="47C69F4E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30" w:type="dxa"/>
          </w:tcPr>
          <w:p w14:paraId="29DA3CC4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3052" w14:paraId="69222DB3" w14:textId="77777777" w:rsidTr="00365052">
        <w:tc>
          <w:tcPr>
            <w:tcW w:w="4780" w:type="dxa"/>
          </w:tcPr>
          <w:p w14:paraId="7C8BC826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30" w:type="dxa"/>
          </w:tcPr>
          <w:p w14:paraId="198A4913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3052" w14:paraId="3F0CC724" w14:textId="77777777" w:rsidTr="00365052">
        <w:tc>
          <w:tcPr>
            <w:tcW w:w="4780" w:type="dxa"/>
          </w:tcPr>
          <w:p w14:paraId="5F401706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30" w:type="dxa"/>
          </w:tcPr>
          <w:p w14:paraId="38C029B5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3052" w14:paraId="2E4E451B" w14:textId="77777777" w:rsidTr="00365052">
        <w:tc>
          <w:tcPr>
            <w:tcW w:w="4780" w:type="dxa"/>
          </w:tcPr>
          <w:p w14:paraId="6840875E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E961271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33052" w14:paraId="118954BF" w14:textId="77777777" w:rsidTr="00365052">
        <w:tc>
          <w:tcPr>
            <w:tcW w:w="4780" w:type="dxa"/>
          </w:tcPr>
          <w:p w14:paraId="0BBDDE4D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330" w:type="dxa"/>
          </w:tcPr>
          <w:p w14:paraId="0E05DA03" w14:textId="77777777" w:rsidR="00B33052" w:rsidRDefault="00B33052" w:rsidP="00365052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23807B6" w14:textId="77777777" w:rsidR="00B33052" w:rsidRPr="00B33052" w:rsidRDefault="00B33052">
      <w:pPr>
        <w:ind w:left="460" w:right="5195"/>
        <w:jc w:val="both"/>
        <w:rPr>
          <w:rFonts w:ascii="Arial" w:eastAsia="Arial" w:hAnsi="Arial" w:cs="Arial"/>
          <w:sz w:val="24"/>
          <w:szCs w:val="24"/>
        </w:rPr>
      </w:pPr>
    </w:p>
    <w:p w14:paraId="38659879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77CD5CF1" w14:textId="77777777" w:rsidR="00732770" w:rsidRPr="00B33052" w:rsidRDefault="00732770">
      <w:pPr>
        <w:spacing w:before="6" w:line="140" w:lineRule="exact"/>
        <w:rPr>
          <w:sz w:val="32"/>
          <w:szCs w:val="32"/>
        </w:rPr>
      </w:pPr>
    </w:p>
    <w:p w14:paraId="1C737B25" w14:textId="77777777" w:rsidR="00732770" w:rsidRDefault="00732770">
      <w:pPr>
        <w:spacing w:line="200" w:lineRule="exact"/>
      </w:pPr>
    </w:p>
    <w:p w14:paraId="1547FC02" w14:textId="77777777" w:rsidR="00732770" w:rsidRDefault="00732770">
      <w:pPr>
        <w:spacing w:line="200" w:lineRule="exact"/>
      </w:pPr>
    </w:p>
    <w:p w14:paraId="059B89BC" w14:textId="77777777" w:rsidR="00732770" w:rsidRDefault="002058CC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1"/>
          <w:szCs w:val="31"/>
        </w:rPr>
        <w:t xml:space="preserve">2. </w:t>
      </w:r>
      <w:r>
        <w:rPr>
          <w:rFonts w:ascii="Arial" w:eastAsia="Arial" w:hAnsi="Arial" w:cs="Arial"/>
          <w:b/>
          <w:sz w:val="32"/>
          <w:szCs w:val="32"/>
        </w:rPr>
        <w:t>S</w:t>
      </w:r>
      <w:r>
        <w:rPr>
          <w:rFonts w:ascii="Arial" w:eastAsia="Arial" w:hAnsi="Arial" w:cs="Arial"/>
          <w:b/>
          <w:w w:val="99"/>
          <w:sz w:val="26"/>
          <w:szCs w:val="26"/>
        </w:rPr>
        <w:t>YSTEM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w w:val="99"/>
          <w:sz w:val="26"/>
          <w:szCs w:val="26"/>
        </w:rPr>
        <w:t>VERVIEW</w:t>
      </w:r>
    </w:p>
    <w:p w14:paraId="3AFF9CD5" w14:textId="77777777" w:rsidR="00732770" w:rsidRDefault="00732770">
      <w:pPr>
        <w:spacing w:before="5" w:line="180" w:lineRule="exact"/>
        <w:rPr>
          <w:sz w:val="19"/>
          <w:szCs w:val="19"/>
        </w:rPr>
      </w:pPr>
    </w:p>
    <w:p w14:paraId="7B305F4F" w14:textId="77777777" w:rsidR="00732770" w:rsidRDefault="00732770">
      <w:pPr>
        <w:spacing w:line="200" w:lineRule="exact"/>
      </w:pPr>
    </w:p>
    <w:p w14:paraId="09C541EE" w14:textId="77777777" w:rsidR="00732770" w:rsidRDefault="002058CC">
      <w:pPr>
        <w:ind w:left="100" w:right="79"/>
        <w:rPr>
          <w:sz w:val="24"/>
          <w:szCs w:val="24"/>
        </w:rPr>
      </w:pPr>
      <w:r>
        <w:rPr>
          <w:sz w:val="24"/>
          <w:szCs w:val="24"/>
        </w:rPr>
        <w:t>Give a general description of the functionality, context and design of your project. Provide any background information if necessary.</w:t>
      </w:r>
    </w:p>
    <w:p w14:paraId="6F7EEE0C" w14:textId="77777777" w:rsidR="00732770" w:rsidRDefault="00732770">
      <w:pPr>
        <w:spacing w:before="5" w:line="160" w:lineRule="exact"/>
        <w:rPr>
          <w:sz w:val="17"/>
          <w:szCs w:val="17"/>
        </w:rPr>
      </w:pPr>
    </w:p>
    <w:p w14:paraId="737F311A" w14:textId="77777777" w:rsidR="00732770" w:rsidRDefault="00732770">
      <w:pPr>
        <w:spacing w:line="200" w:lineRule="exact"/>
      </w:pPr>
    </w:p>
    <w:p w14:paraId="718B9E44" w14:textId="77777777" w:rsidR="00732770" w:rsidRDefault="002058CC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3. S</w:t>
      </w:r>
      <w:r>
        <w:rPr>
          <w:rFonts w:ascii="Arial" w:eastAsia="Arial" w:hAnsi="Arial" w:cs="Arial"/>
          <w:b/>
          <w:w w:val="99"/>
          <w:sz w:val="26"/>
          <w:szCs w:val="26"/>
        </w:rPr>
        <w:t>YSTEM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A</w:t>
      </w:r>
      <w:r>
        <w:rPr>
          <w:rFonts w:ascii="Arial" w:eastAsia="Arial" w:hAnsi="Arial" w:cs="Arial"/>
          <w:b/>
          <w:w w:val="99"/>
          <w:sz w:val="26"/>
          <w:szCs w:val="26"/>
        </w:rPr>
        <w:t>RCHITECTURE</w:t>
      </w:r>
    </w:p>
    <w:p w14:paraId="14437F3B" w14:textId="77777777" w:rsidR="00732770" w:rsidRDefault="00732770">
      <w:pPr>
        <w:spacing w:before="5" w:line="160" w:lineRule="exact"/>
        <w:rPr>
          <w:sz w:val="17"/>
          <w:szCs w:val="17"/>
        </w:rPr>
      </w:pPr>
    </w:p>
    <w:p w14:paraId="7C74BCE4" w14:textId="77777777" w:rsidR="00732770" w:rsidRDefault="00732770">
      <w:pPr>
        <w:spacing w:line="200" w:lineRule="exact"/>
      </w:pPr>
    </w:p>
    <w:p w14:paraId="257F7B74" w14:textId="77777777" w:rsidR="00732770" w:rsidRDefault="002058CC">
      <w:pPr>
        <w:ind w:left="460" w:right="5901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3.1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Architectural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Design</w:t>
      </w:r>
    </w:p>
    <w:p w14:paraId="26AFD819" w14:textId="77777777" w:rsidR="00732770" w:rsidRDefault="00732770">
      <w:pPr>
        <w:spacing w:before="7" w:line="100" w:lineRule="exact"/>
        <w:rPr>
          <w:sz w:val="11"/>
          <w:szCs w:val="11"/>
        </w:rPr>
      </w:pPr>
    </w:p>
    <w:p w14:paraId="5C0A21A1" w14:textId="492F090E" w:rsidR="00732770" w:rsidRDefault="00732770">
      <w:pPr>
        <w:spacing w:before="6" w:line="100" w:lineRule="exact"/>
        <w:rPr>
          <w:sz w:val="11"/>
          <w:szCs w:val="11"/>
        </w:rPr>
      </w:pPr>
    </w:p>
    <w:p w14:paraId="5CD65292" w14:textId="77777777" w:rsidR="00E7669B" w:rsidRDefault="00E7669B">
      <w:pPr>
        <w:ind w:left="460" w:right="5031"/>
        <w:jc w:val="both"/>
        <w:rPr>
          <w:rFonts w:ascii="Arial" w:eastAsia="Arial" w:hAnsi="Arial" w:cs="Arial"/>
          <w:b/>
          <w:w w:val="99"/>
          <w:sz w:val="27"/>
          <w:szCs w:val="27"/>
        </w:rPr>
      </w:pPr>
      <w:r>
        <w:rPr>
          <w:noProof/>
        </w:rPr>
        <w:drawing>
          <wp:inline distT="0" distB="0" distL="0" distR="0" wp14:anchorId="20829374" wp14:editId="598D800B">
            <wp:extent cx="6083300" cy="2661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F7B8" w14:textId="77777777" w:rsidR="00E7669B" w:rsidRDefault="00E7669B">
      <w:pPr>
        <w:ind w:left="460" w:right="5031"/>
        <w:jc w:val="both"/>
        <w:rPr>
          <w:rFonts w:ascii="Arial" w:eastAsia="Arial" w:hAnsi="Arial" w:cs="Arial"/>
          <w:b/>
          <w:w w:val="99"/>
          <w:sz w:val="27"/>
          <w:szCs w:val="27"/>
        </w:rPr>
      </w:pPr>
    </w:p>
    <w:p w14:paraId="1CF3B060" w14:textId="177CEFF1" w:rsidR="00732770" w:rsidRDefault="002058CC">
      <w:pPr>
        <w:ind w:left="460" w:right="5031"/>
        <w:jc w:val="both"/>
        <w:rPr>
          <w:rFonts w:ascii="Arial" w:eastAsia="Arial" w:hAnsi="Arial" w:cs="Arial"/>
          <w:b/>
          <w:w w:val="99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lastRenderedPageBreak/>
        <w:t>3.2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Decomposition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Description</w:t>
      </w:r>
    </w:p>
    <w:p w14:paraId="2F0DB39D" w14:textId="3BB05751" w:rsidR="00E7669B" w:rsidRDefault="00E7669B" w:rsidP="00E7669B">
      <w:pPr>
        <w:ind w:right="5031"/>
        <w:jc w:val="both"/>
        <w:rPr>
          <w:rFonts w:ascii="Arial" w:eastAsia="Arial" w:hAnsi="Arial" w:cs="Arial"/>
          <w:sz w:val="27"/>
          <w:szCs w:val="27"/>
        </w:rPr>
      </w:pPr>
    </w:p>
    <w:p w14:paraId="77128AA0" w14:textId="1B372637" w:rsidR="00E7669B" w:rsidRPr="003B3D95" w:rsidRDefault="00E7669B" w:rsidP="003B3D95">
      <w:pPr>
        <w:ind w:left="397"/>
        <w:jc w:val="both"/>
        <w:rPr>
          <w:rFonts w:asciiTheme="majorBidi" w:eastAsia="Arial" w:hAnsiTheme="majorBidi" w:cstheme="majorBidi"/>
          <w:sz w:val="24"/>
          <w:szCs w:val="24"/>
        </w:rPr>
      </w:pPr>
      <w:r w:rsidRPr="003B3D95">
        <w:rPr>
          <w:rFonts w:asciiTheme="majorBidi" w:eastAsia="Arial" w:hAnsiTheme="majorBidi" w:cstheme="majorBidi"/>
          <w:sz w:val="24"/>
          <w:szCs w:val="24"/>
        </w:rPr>
        <w:t xml:space="preserve">Traffic light system: </w:t>
      </w:r>
      <w:r w:rsidR="003B3D95" w:rsidRPr="003B3D95">
        <w:rPr>
          <w:rFonts w:asciiTheme="majorBidi" w:eastAsia="Arial" w:hAnsiTheme="majorBidi" w:cstheme="majorBidi"/>
          <w:sz w:val="24"/>
          <w:szCs w:val="24"/>
        </w:rPr>
        <w:t>data which describes the module of the traffic with information</w:t>
      </w:r>
    </w:p>
    <w:p w14:paraId="65743950" w14:textId="2DC1D423" w:rsidR="003B3D95" w:rsidRPr="003B3D95" w:rsidRDefault="003B3D95" w:rsidP="003B3D95">
      <w:pPr>
        <w:ind w:left="397"/>
        <w:jc w:val="both"/>
        <w:rPr>
          <w:rFonts w:asciiTheme="majorBidi" w:eastAsia="Arial" w:hAnsiTheme="majorBidi" w:cstheme="majorBidi"/>
          <w:sz w:val="24"/>
          <w:szCs w:val="24"/>
        </w:rPr>
      </w:pPr>
      <w:r w:rsidRPr="003B3D95">
        <w:rPr>
          <w:rFonts w:asciiTheme="majorBidi" w:eastAsia="Arial" w:hAnsiTheme="majorBidi" w:cstheme="majorBidi"/>
          <w:sz w:val="24"/>
          <w:szCs w:val="24"/>
        </w:rPr>
        <w:t>Which doesn’t change.</w:t>
      </w:r>
    </w:p>
    <w:p w14:paraId="1C494C7C" w14:textId="45072788" w:rsidR="003B3D95" w:rsidRPr="003B3D95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r w:rsidRPr="003B3D95">
        <w:rPr>
          <w:rFonts w:asciiTheme="majorBidi" w:eastAsia="Arial" w:hAnsiTheme="majorBidi" w:cstheme="majorBidi"/>
          <w:sz w:val="24"/>
          <w:szCs w:val="24"/>
        </w:rPr>
        <w:t>Data: the information that the system will gather to decide the next cycle.</w:t>
      </w:r>
    </w:p>
    <w:p w14:paraId="3E845529" w14:textId="38061CBA" w:rsidR="003B3D95" w:rsidRPr="003B3D95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proofErr w:type="spellStart"/>
      <w:r w:rsidRPr="003B3D95">
        <w:rPr>
          <w:rFonts w:asciiTheme="majorBidi" w:eastAsia="Arial" w:hAnsiTheme="majorBidi" w:cstheme="majorBidi"/>
          <w:sz w:val="24"/>
          <w:szCs w:val="24"/>
        </w:rPr>
        <w:t>Data_</w:t>
      </w:r>
      <w:proofErr w:type="gramStart"/>
      <w:r w:rsidRPr="003B3D95">
        <w:rPr>
          <w:rFonts w:asciiTheme="majorBidi" w:eastAsia="Arial" w:hAnsiTheme="majorBidi" w:cstheme="majorBidi"/>
          <w:sz w:val="24"/>
          <w:szCs w:val="24"/>
        </w:rPr>
        <w:t>Adapter</w:t>
      </w:r>
      <w:proofErr w:type="spellEnd"/>
      <w:r w:rsidRPr="003B3D95">
        <w:rPr>
          <w:rFonts w:asciiTheme="majorBidi" w:eastAsia="Arial" w:hAnsiTheme="majorBidi" w:cstheme="majorBidi"/>
          <w:sz w:val="24"/>
          <w:szCs w:val="24"/>
        </w:rPr>
        <w:t>:</w:t>
      </w:r>
      <w:proofErr w:type="gramEnd"/>
      <w:r w:rsidRPr="003B3D95">
        <w:rPr>
          <w:rFonts w:asciiTheme="majorBidi" w:eastAsia="Arial" w:hAnsiTheme="majorBidi" w:cstheme="majorBidi"/>
          <w:sz w:val="24"/>
          <w:szCs w:val="24"/>
        </w:rPr>
        <w:t xml:space="preserve"> manipulates the data from Data to better suite TLD.</w:t>
      </w:r>
    </w:p>
    <w:p w14:paraId="5D88DA5C" w14:textId="7A609739" w:rsidR="003B3D95" w:rsidRPr="003B3D95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r w:rsidRPr="003B3D95">
        <w:rPr>
          <w:rFonts w:asciiTheme="majorBidi" w:eastAsia="Arial" w:hAnsiTheme="majorBidi" w:cstheme="majorBidi"/>
          <w:sz w:val="24"/>
          <w:szCs w:val="24"/>
        </w:rPr>
        <w:t>TLD: the algorithm that calculates the next cycle.</w:t>
      </w:r>
    </w:p>
    <w:p w14:paraId="66965366" w14:textId="7C80666C" w:rsidR="003B3D95" w:rsidRPr="003B3D95" w:rsidRDefault="003B3D95" w:rsidP="003B3D95">
      <w:pPr>
        <w:ind w:left="397"/>
        <w:rPr>
          <w:rFonts w:asciiTheme="majorBidi" w:eastAsia="Arial" w:hAnsiTheme="majorBidi" w:cstheme="majorBidi"/>
          <w:sz w:val="24"/>
          <w:szCs w:val="24"/>
        </w:rPr>
      </w:pPr>
      <w:proofErr w:type="spellStart"/>
      <w:r w:rsidRPr="003B3D95">
        <w:rPr>
          <w:rFonts w:asciiTheme="majorBidi" w:eastAsia="Arial" w:hAnsiTheme="majorBidi" w:cstheme="majorBidi"/>
          <w:sz w:val="24"/>
          <w:szCs w:val="24"/>
        </w:rPr>
        <w:t>Result_</w:t>
      </w:r>
      <w:proofErr w:type="gramStart"/>
      <w:r w:rsidRPr="003B3D95">
        <w:rPr>
          <w:rFonts w:asciiTheme="majorBidi" w:eastAsia="Arial" w:hAnsiTheme="majorBidi" w:cstheme="majorBidi"/>
          <w:sz w:val="24"/>
          <w:szCs w:val="24"/>
        </w:rPr>
        <w:t>adapter</w:t>
      </w:r>
      <w:proofErr w:type="spellEnd"/>
      <w:r w:rsidRPr="003B3D95">
        <w:rPr>
          <w:rFonts w:asciiTheme="majorBidi" w:eastAsia="Arial" w:hAnsiTheme="majorBidi" w:cstheme="majorBidi"/>
          <w:sz w:val="24"/>
          <w:szCs w:val="24"/>
        </w:rPr>
        <w:t>:</w:t>
      </w:r>
      <w:proofErr w:type="gramEnd"/>
      <w:r w:rsidRPr="003B3D95">
        <w:rPr>
          <w:rFonts w:asciiTheme="majorBidi" w:eastAsia="Arial" w:hAnsiTheme="majorBidi" w:cstheme="majorBidi"/>
          <w:sz w:val="24"/>
          <w:szCs w:val="24"/>
        </w:rPr>
        <w:t xml:space="preserve"> manipulates the data from TLD to better suite Result.</w:t>
      </w:r>
    </w:p>
    <w:p w14:paraId="64E6392A" w14:textId="7AFB7151" w:rsidR="003B3D95" w:rsidRPr="003B3D95" w:rsidRDefault="003B3D95" w:rsidP="003B3D95">
      <w:pPr>
        <w:ind w:left="397"/>
        <w:rPr>
          <w:rFonts w:asciiTheme="majorBidi" w:eastAsia="Arial" w:hAnsiTheme="majorBidi" w:cstheme="majorBidi"/>
          <w:sz w:val="27"/>
          <w:szCs w:val="27"/>
        </w:rPr>
      </w:pPr>
      <w:r w:rsidRPr="003B3D95">
        <w:rPr>
          <w:rFonts w:asciiTheme="majorBidi" w:eastAsia="Arial" w:hAnsiTheme="majorBidi" w:cstheme="majorBidi"/>
          <w:sz w:val="24"/>
          <w:szCs w:val="24"/>
        </w:rPr>
        <w:t>Result: displays the information it receives on the screen.</w:t>
      </w:r>
    </w:p>
    <w:p w14:paraId="4BC21F3A" w14:textId="77777777" w:rsidR="00732770" w:rsidRDefault="00732770">
      <w:pPr>
        <w:spacing w:before="1" w:line="280" w:lineRule="exact"/>
        <w:rPr>
          <w:sz w:val="28"/>
          <w:szCs w:val="28"/>
        </w:rPr>
      </w:pPr>
    </w:p>
    <w:p w14:paraId="2113AEC1" w14:textId="77777777" w:rsidR="00732770" w:rsidRDefault="002058CC">
      <w:pPr>
        <w:ind w:left="460" w:right="6354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3.3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Design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Rationale</w:t>
      </w:r>
    </w:p>
    <w:p w14:paraId="0B23E28E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7AB71D27" w14:textId="692FCF8A" w:rsidR="00732770" w:rsidRDefault="00E7669B">
      <w:pPr>
        <w:ind w:left="460" w:right="78" w:firstLine="5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deciding on the architectural design we pondered in which way we wanted the software to be divided,  After deciding on 3 part division we tried to think on the implementation of each part and realized that we needed to adapt and manipulate the data from each part so we could improve a part without changing the whole software. Or if someone had a better algorithm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he could switch that part and he will have to change only the adapters.   </w:t>
      </w:r>
    </w:p>
    <w:p w14:paraId="5DE64A84" w14:textId="77777777" w:rsidR="00732770" w:rsidRDefault="00732770">
      <w:pPr>
        <w:spacing w:before="2" w:line="100" w:lineRule="exact"/>
        <w:rPr>
          <w:sz w:val="11"/>
          <w:szCs w:val="11"/>
        </w:rPr>
      </w:pPr>
    </w:p>
    <w:p w14:paraId="66C592C7" w14:textId="77777777" w:rsidR="00732770" w:rsidRDefault="00732770">
      <w:pPr>
        <w:spacing w:line="200" w:lineRule="exact"/>
      </w:pPr>
    </w:p>
    <w:p w14:paraId="449CBA8E" w14:textId="77777777" w:rsidR="00732770" w:rsidRDefault="00732770">
      <w:pPr>
        <w:spacing w:line="200" w:lineRule="exact"/>
      </w:pPr>
    </w:p>
    <w:p w14:paraId="4BADA065" w14:textId="77777777" w:rsidR="00732770" w:rsidRDefault="002058CC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4. D</w:t>
      </w:r>
      <w:r>
        <w:rPr>
          <w:rFonts w:ascii="Arial" w:eastAsia="Arial" w:hAnsi="Arial" w:cs="Arial"/>
          <w:b/>
          <w:w w:val="99"/>
          <w:sz w:val="26"/>
          <w:szCs w:val="26"/>
        </w:rPr>
        <w:t>ATA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w w:val="99"/>
          <w:sz w:val="26"/>
          <w:szCs w:val="26"/>
        </w:rPr>
        <w:t>ESIGN</w:t>
      </w:r>
    </w:p>
    <w:p w14:paraId="5EEF0F1E" w14:textId="77777777" w:rsidR="00732770" w:rsidRDefault="00732770">
      <w:pPr>
        <w:spacing w:line="160" w:lineRule="exact"/>
        <w:rPr>
          <w:sz w:val="17"/>
          <w:szCs w:val="17"/>
        </w:rPr>
      </w:pPr>
    </w:p>
    <w:p w14:paraId="1423D63B" w14:textId="77777777" w:rsidR="00732770" w:rsidRDefault="00732770">
      <w:pPr>
        <w:spacing w:line="200" w:lineRule="exact"/>
      </w:pPr>
    </w:p>
    <w:p w14:paraId="3DDE513A" w14:textId="77777777" w:rsidR="00732770" w:rsidRDefault="002058CC">
      <w:pPr>
        <w:ind w:left="460" w:right="6394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4.1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Data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Description</w:t>
      </w:r>
    </w:p>
    <w:p w14:paraId="14DEF5F7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488EBAAE" w14:textId="77777777" w:rsidR="00732770" w:rsidRDefault="002058CC">
      <w:pPr>
        <w:ind w:left="460" w:right="202"/>
        <w:rPr>
          <w:sz w:val="24"/>
          <w:szCs w:val="24"/>
        </w:rPr>
      </w:pPr>
      <w:r>
        <w:rPr>
          <w:sz w:val="24"/>
          <w:szCs w:val="24"/>
        </w:rPr>
        <w:t>Explain how the information domain of your system is transformed into data structures.</w:t>
      </w:r>
      <w:r>
        <w:rPr>
          <w:sz w:val="24"/>
          <w:szCs w:val="24"/>
        </w:rPr>
        <w:t xml:space="preserve"> Describe how the major data or system entities are stored, processed and organized. List any databases or data storage items.</w:t>
      </w:r>
    </w:p>
    <w:p w14:paraId="269C76A9" w14:textId="77777777" w:rsidR="00732770" w:rsidRDefault="00732770">
      <w:pPr>
        <w:spacing w:before="6" w:line="100" w:lineRule="exact"/>
        <w:rPr>
          <w:sz w:val="11"/>
          <w:szCs w:val="11"/>
        </w:rPr>
      </w:pPr>
    </w:p>
    <w:p w14:paraId="5B80F5E1" w14:textId="77777777" w:rsidR="00732770" w:rsidRDefault="00732770">
      <w:pPr>
        <w:spacing w:line="200" w:lineRule="exact"/>
      </w:pPr>
    </w:p>
    <w:p w14:paraId="7D659353" w14:textId="77777777" w:rsidR="00732770" w:rsidRDefault="00732770">
      <w:pPr>
        <w:spacing w:line="200" w:lineRule="exact"/>
      </w:pPr>
    </w:p>
    <w:p w14:paraId="3CD1C825" w14:textId="77777777" w:rsidR="00732770" w:rsidRDefault="002058CC">
      <w:pPr>
        <w:ind w:left="460" w:right="6559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4.2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Data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Dictionary</w:t>
      </w:r>
    </w:p>
    <w:p w14:paraId="56F809FC" w14:textId="77777777" w:rsidR="00732770" w:rsidRDefault="00732770">
      <w:pPr>
        <w:spacing w:before="3" w:line="120" w:lineRule="exact"/>
        <w:rPr>
          <w:sz w:val="12"/>
          <w:szCs w:val="12"/>
        </w:rPr>
      </w:pPr>
    </w:p>
    <w:p w14:paraId="04A3DA86" w14:textId="77777777" w:rsidR="00732770" w:rsidRDefault="002058CC">
      <w:pPr>
        <w:ind w:left="460" w:right="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Alphabetically list the system entities or major data along with their types and descriptions. If </w:t>
      </w:r>
      <w:proofErr w:type="gramStart"/>
      <w:r>
        <w:rPr>
          <w:sz w:val="24"/>
          <w:szCs w:val="24"/>
        </w:rPr>
        <w:t>you  p</w:t>
      </w:r>
      <w:r>
        <w:rPr>
          <w:sz w:val="24"/>
          <w:szCs w:val="24"/>
        </w:rPr>
        <w:t>rovided</w:t>
      </w:r>
      <w:proofErr w:type="gramEnd"/>
      <w:r>
        <w:rPr>
          <w:sz w:val="24"/>
          <w:szCs w:val="24"/>
        </w:rPr>
        <w:t xml:space="preserve">  a  functional  description  in  Section  3.2,  list  all  the  functions  and  function parameters. If you provided an OO description, list the objects and its attributes, methods and method parameters.</w:t>
      </w:r>
    </w:p>
    <w:p w14:paraId="1D02EF38" w14:textId="77777777" w:rsidR="00732770" w:rsidRDefault="00732770">
      <w:pPr>
        <w:spacing w:before="6" w:line="140" w:lineRule="exact"/>
        <w:rPr>
          <w:sz w:val="14"/>
          <w:szCs w:val="14"/>
        </w:rPr>
      </w:pPr>
    </w:p>
    <w:p w14:paraId="149FF516" w14:textId="77777777" w:rsidR="00732770" w:rsidRDefault="00732770">
      <w:pPr>
        <w:spacing w:line="200" w:lineRule="exact"/>
      </w:pPr>
    </w:p>
    <w:p w14:paraId="578A1A3E" w14:textId="77777777" w:rsidR="00732770" w:rsidRDefault="00732770">
      <w:pPr>
        <w:spacing w:line="200" w:lineRule="exact"/>
      </w:pPr>
    </w:p>
    <w:p w14:paraId="681DA0C6" w14:textId="77777777" w:rsidR="00732770" w:rsidRDefault="002058CC">
      <w:pPr>
        <w:ind w:left="10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5. C</w:t>
      </w:r>
      <w:r>
        <w:rPr>
          <w:rFonts w:ascii="Arial" w:eastAsia="Arial" w:hAnsi="Arial" w:cs="Arial"/>
          <w:b/>
          <w:w w:val="99"/>
          <w:sz w:val="26"/>
          <w:szCs w:val="26"/>
        </w:rPr>
        <w:t>OMPONENT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w w:val="99"/>
          <w:sz w:val="26"/>
          <w:szCs w:val="26"/>
        </w:rPr>
        <w:t>ESIGN</w:t>
      </w:r>
    </w:p>
    <w:p w14:paraId="53ADCD7B" w14:textId="77777777" w:rsidR="00732770" w:rsidRDefault="00732770">
      <w:pPr>
        <w:spacing w:before="5" w:line="160" w:lineRule="exact"/>
        <w:rPr>
          <w:sz w:val="17"/>
          <w:szCs w:val="17"/>
        </w:rPr>
      </w:pPr>
    </w:p>
    <w:p w14:paraId="4DB0C3B2" w14:textId="77777777" w:rsidR="00732770" w:rsidRDefault="00732770">
      <w:pPr>
        <w:spacing w:line="200" w:lineRule="exact"/>
      </w:pPr>
    </w:p>
    <w:p w14:paraId="11505F9B" w14:textId="77777777" w:rsidR="00732770" w:rsidRDefault="002058CC">
      <w:pPr>
        <w:ind w:left="100"/>
        <w:rPr>
          <w:sz w:val="24"/>
          <w:szCs w:val="24"/>
        </w:rPr>
        <w:sectPr w:rsidR="00732770">
          <w:pgSz w:w="12240" w:h="15840"/>
          <w:pgMar w:top="1480" w:right="1320" w:bottom="280" w:left="1340" w:header="1269" w:footer="1220" w:gutter="0"/>
          <w:cols w:space="720"/>
        </w:sectPr>
      </w:pPr>
      <w:r>
        <w:rPr>
          <w:sz w:val="24"/>
          <w:szCs w:val="24"/>
        </w:rPr>
        <w:t>In this section, we take a closer look at what each component does in a more systematic way. If</w:t>
      </w:r>
    </w:p>
    <w:p w14:paraId="53706BEA" w14:textId="77777777" w:rsidR="00732770" w:rsidRDefault="00732770">
      <w:pPr>
        <w:spacing w:before="3" w:line="260" w:lineRule="exact"/>
        <w:rPr>
          <w:sz w:val="26"/>
          <w:szCs w:val="26"/>
        </w:rPr>
      </w:pPr>
    </w:p>
    <w:p w14:paraId="1AE8C91A" w14:textId="77777777" w:rsidR="00732770" w:rsidRDefault="002058CC">
      <w:pPr>
        <w:spacing w:before="29"/>
        <w:ind w:left="10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gave a functional description in section 3.2, provide a summary of your algorithm for each function </w:t>
      </w:r>
      <w:proofErr w:type="gramStart"/>
      <w:r>
        <w:rPr>
          <w:sz w:val="24"/>
          <w:szCs w:val="24"/>
        </w:rPr>
        <w:t>listed  in</w:t>
      </w:r>
      <w:proofErr w:type="gramEnd"/>
      <w:r>
        <w:rPr>
          <w:sz w:val="24"/>
          <w:szCs w:val="24"/>
        </w:rPr>
        <w:t xml:space="preserve"> 3.2  in procedural description language (PDL</w:t>
      </w:r>
      <w:r>
        <w:rPr>
          <w:sz w:val="24"/>
          <w:szCs w:val="24"/>
        </w:rPr>
        <w:t>) or pseudocode. If you gave an OO description, summarize each object member function for all the objects listed in 3.2 in PDL or pseudocode.  Describe any local data when necessary.</w:t>
      </w:r>
    </w:p>
    <w:p w14:paraId="6F779CCB" w14:textId="77777777" w:rsidR="00732770" w:rsidRDefault="00732770">
      <w:pPr>
        <w:spacing w:before="2" w:line="100" w:lineRule="exact"/>
        <w:rPr>
          <w:sz w:val="11"/>
          <w:szCs w:val="11"/>
        </w:rPr>
      </w:pPr>
    </w:p>
    <w:p w14:paraId="5AC71A58" w14:textId="77777777" w:rsidR="00732770" w:rsidRDefault="00732770">
      <w:pPr>
        <w:spacing w:line="200" w:lineRule="exact"/>
      </w:pPr>
    </w:p>
    <w:p w14:paraId="234A92E3" w14:textId="77777777" w:rsidR="00732770" w:rsidRDefault="00732770">
      <w:pPr>
        <w:spacing w:line="200" w:lineRule="exact"/>
      </w:pPr>
    </w:p>
    <w:p w14:paraId="7EF1DE09" w14:textId="77777777" w:rsidR="00732770" w:rsidRDefault="002058CC">
      <w:pPr>
        <w:ind w:left="100" w:right="5376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6. H</w:t>
      </w:r>
      <w:r>
        <w:rPr>
          <w:rFonts w:ascii="Arial" w:eastAsia="Arial" w:hAnsi="Arial" w:cs="Arial"/>
          <w:b/>
          <w:w w:val="99"/>
          <w:sz w:val="26"/>
          <w:szCs w:val="26"/>
        </w:rPr>
        <w:t>UMAN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I</w:t>
      </w:r>
      <w:r>
        <w:rPr>
          <w:rFonts w:ascii="Arial" w:eastAsia="Arial" w:hAnsi="Arial" w:cs="Arial"/>
          <w:b/>
          <w:w w:val="99"/>
          <w:sz w:val="26"/>
          <w:szCs w:val="26"/>
        </w:rPr>
        <w:t>NTERFACE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D</w:t>
      </w:r>
      <w:r>
        <w:rPr>
          <w:rFonts w:ascii="Arial" w:eastAsia="Arial" w:hAnsi="Arial" w:cs="Arial"/>
          <w:b/>
          <w:w w:val="99"/>
          <w:sz w:val="26"/>
          <w:szCs w:val="26"/>
        </w:rPr>
        <w:t>ESIGN</w:t>
      </w:r>
    </w:p>
    <w:p w14:paraId="1FDFFBBA" w14:textId="77777777" w:rsidR="00732770" w:rsidRDefault="00732770">
      <w:pPr>
        <w:spacing w:line="200" w:lineRule="exact"/>
      </w:pPr>
    </w:p>
    <w:p w14:paraId="6EC8DD2B" w14:textId="77777777" w:rsidR="00732770" w:rsidRDefault="00732770">
      <w:pPr>
        <w:spacing w:before="3" w:line="220" w:lineRule="exact"/>
        <w:rPr>
          <w:sz w:val="22"/>
          <w:szCs w:val="22"/>
        </w:rPr>
      </w:pPr>
    </w:p>
    <w:p w14:paraId="2AD9A938" w14:textId="77777777" w:rsidR="00732770" w:rsidRDefault="002058CC">
      <w:pPr>
        <w:ind w:left="460" w:right="5132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6.1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Overview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of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User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Interface</w:t>
      </w:r>
    </w:p>
    <w:p w14:paraId="7B3D80B6" w14:textId="77777777" w:rsidR="00732770" w:rsidRDefault="00732770">
      <w:pPr>
        <w:spacing w:before="16" w:line="260" w:lineRule="exact"/>
        <w:rPr>
          <w:sz w:val="26"/>
          <w:szCs w:val="26"/>
        </w:rPr>
      </w:pPr>
    </w:p>
    <w:p w14:paraId="017FCF3D" w14:textId="77777777" w:rsidR="00732770" w:rsidRDefault="002058CC">
      <w:pPr>
        <w:ind w:left="460" w:right="8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proofErr w:type="gramStart"/>
      <w:r>
        <w:rPr>
          <w:sz w:val="24"/>
          <w:szCs w:val="24"/>
        </w:rPr>
        <w:t>the  functionality</w:t>
      </w:r>
      <w:proofErr w:type="gramEnd"/>
      <w:r>
        <w:rPr>
          <w:sz w:val="24"/>
          <w:szCs w:val="24"/>
        </w:rPr>
        <w:t xml:space="preserve"> of the  system from the  user’s perspective. </w:t>
      </w:r>
      <w:proofErr w:type="gramStart"/>
      <w:r>
        <w:rPr>
          <w:sz w:val="24"/>
          <w:szCs w:val="24"/>
        </w:rPr>
        <w:t>Explain  how</w:t>
      </w:r>
      <w:proofErr w:type="gramEnd"/>
      <w:r>
        <w:rPr>
          <w:sz w:val="24"/>
          <w:szCs w:val="24"/>
        </w:rPr>
        <w:t xml:space="preserve"> the user will  be  able  to  use  your  system  to  complete  all  the  expected  features  and  the  feedback information th</w:t>
      </w:r>
      <w:bookmarkStart w:id="0" w:name="_GoBack"/>
      <w:bookmarkEnd w:id="0"/>
      <w:r>
        <w:rPr>
          <w:sz w:val="24"/>
          <w:szCs w:val="24"/>
        </w:rPr>
        <w:t>at will be displayed for the user.</w:t>
      </w:r>
    </w:p>
    <w:p w14:paraId="1F3E1A39" w14:textId="77777777" w:rsidR="00732770" w:rsidRDefault="00732770">
      <w:pPr>
        <w:spacing w:line="200" w:lineRule="exact"/>
      </w:pPr>
    </w:p>
    <w:p w14:paraId="2C80C5FD" w14:textId="77777777" w:rsidR="00732770" w:rsidRDefault="00732770">
      <w:pPr>
        <w:spacing w:line="200" w:lineRule="exact"/>
      </w:pPr>
    </w:p>
    <w:p w14:paraId="6338529D" w14:textId="77777777" w:rsidR="00732770" w:rsidRDefault="00732770">
      <w:pPr>
        <w:spacing w:before="1" w:line="280" w:lineRule="exact"/>
        <w:rPr>
          <w:sz w:val="28"/>
          <w:szCs w:val="28"/>
        </w:rPr>
      </w:pPr>
    </w:p>
    <w:p w14:paraId="02C62F1D" w14:textId="77777777" w:rsidR="00732770" w:rsidRDefault="002058CC">
      <w:pPr>
        <w:ind w:left="460" w:right="6635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6.2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Sc</w:t>
      </w:r>
      <w:r>
        <w:rPr>
          <w:rFonts w:ascii="Arial" w:eastAsia="Arial" w:hAnsi="Arial" w:cs="Arial"/>
          <w:b/>
          <w:w w:val="99"/>
          <w:sz w:val="27"/>
          <w:szCs w:val="27"/>
        </w:rPr>
        <w:t>reen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Images</w:t>
      </w:r>
    </w:p>
    <w:p w14:paraId="080A0DB5" w14:textId="77777777" w:rsidR="00732770" w:rsidRDefault="00732770">
      <w:pPr>
        <w:spacing w:before="2" w:line="120" w:lineRule="exact"/>
        <w:rPr>
          <w:sz w:val="12"/>
          <w:szCs w:val="12"/>
        </w:rPr>
      </w:pPr>
    </w:p>
    <w:p w14:paraId="04BC85A4" w14:textId="77777777" w:rsidR="00732770" w:rsidRDefault="002058CC">
      <w:pPr>
        <w:ind w:left="460" w:right="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screenshots showing </w:t>
      </w:r>
      <w:proofErr w:type="gramStart"/>
      <w:r>
        <w:rPr>
          <w:sz w:val="24"/>
          <w:szCs w:val="24"/>
        </w:rPr>
        <w:t>the  interface</w:t>
      </w:r>
      <w:proofErr w:type="gramEnd"/>
      <w:r>
        <w:rPr>
          <w:sz w:val="24"/>
          <w:szCs w:val="24"/>
        </w:rPr>
        <w:t xml:space="preserve">  from the user’s perspective. These can </w:t>
      </w:r>
      <w:proofErr w:type="gramStart"/>
      <w:r>
        <w:rPr>
          <w:sz w:val="24"/>
          <w:szCs w:val="24"/>
        </w:rPr>
        <w:t>be  hand­</w:t>
      </w:r>
      <w:proofErr w:type="gramEnd"/>
      <w:r>
        <w:rPr>
          <w:sz w:val="24"/>
          <w:szCs w:val="24"/>
        </w:rPr>
        <w:t xml:space="preserve"> drawn or you can use an automated drawing tool.   </w:t>
      </w:r>
      <w:proofErr w:type="gramStart"/>
      <w:r>
        <w:rPr>
          <w:sz w:val="24"/>
          <w:szCs w:val="24"/>
        </w:rPr>
        <w:t>Just  make</w:t>
      </w:r>
      <w:proofErr w:type="gramEnd"/>
      <w:r>
        <w:rPr>
          <w:sz w:val="24"/>
          <w:szCs w:val="24"/>
        </w:rPr>
        <w:t xml:space="preserve"> them as accurate as possible. (Graph paper works well.)</w:t>
      </w:r>
    </w:p>
    <w:p w14:paraId="4F5FA77B" w14:textId="77777777" w:rsidR="00732770" w:rsidRDefault="00732770">
      <w:pPr>
        <w:spacing w:line="120" w:lineRule="exact"/>
        <w:rPr>
          <w:sz w:val="12"/>
          <w:szCs w:val="12"/>
        </w:rPr>
      </w:pPr>
    </w:p>
    <w:p w14:paraId="23A8EC23" w14:textId="77777777" w:rsidR="00732770" w:rsidRDefault="00732770">
      <w:pPr>
        <w:spacing w:line="200" w:lineRule="exact"/>
      </w:pPr>
    </w:p>
    <w:p w14:paraId="2277AE1E" w14:textId="77777777" w:rsidR="00732770" w:rsidRDefault="00732770">
      <w:pPr>
        <w:spacing w:line="200" w:lineRule="exact"/>
      </w:pPr>
    </w:p>
    <w:p w14:paraId="645F7F9A" w14:textId="77777777" w:rsidR="00732770" w:rsidRDefault="002058CC">
      <w:pPr>
        <w:ind w:left="460" w:right="4956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w w:val="99"/>
          <w:sz w:val="27"/>
          <w:szCs w:val="27"/>
        </w:rPr>
        <w:t>6.3</w:t>
      </w:r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w w:val="99"/>
          <w:sz w:val="27"/>
          <w:szCs w:val="27"/>
        </w:rPr>
        <w:t>Screen</w:t>
      </w:r>
      <w:proofErr w:type="gramEnd"/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Objects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and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w w:val="99"/>
          <w:sz w:val="27"/>
          <w:szCs w:val="27"/>
        </w:rPr>
        <w:t>Action</w:t>
      </w:r>
      <w:r>
        <w:rPr>
          <w:rFonts w:ascii="Arial" w:eastAsia="Arial" w:hAnsi="Arial" w:cs="Arial"/>
          <w:b/>
          <w:w w:val="99"/>
          <w:sz w:val="27"/>
          <w:szCs w:val="27"/>
        </w:rPr>
        <w:t>s</w:t>
      </w:r>
    </w:p>
    <w:p w14:paraId="3EAF1475" w14:textId="77777777" w:rsidR="00732770" w:rsidRDefault="00732770">
      <w:pPr>
        <w:spacing w:before="5" w:line="280" w:lineRule="exact"/>
        <w:rPr>
          <w:sz w:val="28"/>
          <w:szCs w:val="28"/>
        </w:rPr>
      </w:pPr>
    </w:p>
    <w:p w14:paraId="5DB09A5A" w14:textId="77777777" w:rsidR="00732770" w:rsidRDefault="002058CC">
      <w:pPr>
        <w:ind w:left="460" w:right="2136"/>
        <w:jc w:val="both"/>
        <w:rPr>
          <w:sz w:val="24"/>
          <w:szCs w:val="24"/>
        </w:rPr>
      </w:pPr>
      <w:r>
        <w:rPr>
          <w:sz w:val="24"/>
          <w:szCs w:val="24"/>
        </w:rPr>
        <w:t>A discussion of screen objects and actions associated with those objects.</w:t>
      </w:r>
    </w:p>
    <w:p w14:paraId="5B1E6455" w14:textId="77777777" w:rsidR="00732770" w:rsidRDefault="00732770">
      <w:pPr>
        <w:spacing w:line="200" w:lineRule="exact"/>
      </w:pPr>
    </w:p>
    <w:p w14:paraId="37FBF176" w14:textId="77777777" w:rsidR="00732770" w:rsidRDefault="00732770">
      <w:pPr>
        <w:spacing w:line="200" w:lineRule="exact"/>
      </w:pPr>
    </w:p>
    <w:p w14:paraId="576B1AE0" w14:textId="77777777" w:rsidR="00732770" w:rsidRDefault="00732770">
      <w:pPr>
        <w:spacing w:line="200" w:lineRule="exact"/>
      </w:pPr>
    </w:p>
    <w:p w14:paraId="42F2E981" w14:textId="77777777" w:rsidR="00732770" w:rsidRDefault="00732770">
      <w:pPr>
        <w:spacing w:before="9" w:line="220" w:lineRule="exact"/>
        <w:rPr>
          <w:sz w:val="22"/>
          <w:szCs w:val="22"/>
        </w:rPr>
      </w:pPr>
    </w:p>
    <w:p w14:paraId="7BF4C371" w14:textId="77777777" w:rsidR="00732770" w:rsidRDefault="002058CC">
      <w:pPr>
        <w:ind w:left="100" w:right="5822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7. R</w:t>
      </w:r>
      <w:r>
        <w:rPr>
          <w:rFonts w:ascii="Arial" w:eastAsia="Arial" w:hAnsi="Arial" w:cs="Arial"/>
          <w:b/>
          <w:w w:val="99"/>
          <w:sz w:val="26"/>
          <w:szCs w:val="26"/>
        </w:rPr>
        <w:t>EQUIREMENTS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M</w:t>
      </w:r>
      <w:r>
        <w:rPr>
          <w:rFonts w:ascii="Arial" w:eastAsia="Arial" w:hAnsi="Arial" w:cs="Arial"/>
          <w:b/>
          <w:w w:val="99"/>
          <w:sz w:val="26"/>
          <w:szCs w:val="26"/>
        </w:rPr>
        <w:t>ATRIX</w:t>
      </w:r>
    </w:p>
    <w:p w14:paraId="77FAAE20" w14:textId="77777777" w:rsidR="00732770" w:rsidRDefault="00732770">
      <w:pPr>
        <w:spacing w:before="8" w:line="140" w:lineRule="exact"/>
        <w:rPr>
          <w:sz w:val="15"/>
          <w:szCs w:val="15"/>
        </w:rPr>
      </w:pPr>
    </w:p>
    <w:p w14:paraId="66F6E700" w14:textId="77777777" w:rsidR="00732770" w:rsidRDefault="00732770">
      <w:pPr>
        <w:spacing w:line="200" w:lineRule="exact"/>
      </w:pPr>
    </w:p>
    <w:p w14:paraId="2908E210" w14:textId="77777777" w:rsidR="00732770" w:rsidRDefault="00732770">
      <w:pPr>
        <w:spacing w:line="200" w:lineRule="exact"/>
      </w:pPr>
    </w:p>
    <w:p w14:paraId="54D54B57" w14:textId="77777777" w:rsidR="00732770" w:rsidRDefault="002058CC">
      <w:pPr>
        <w:ind w:left="100" w:right="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 a </w:t>
      </w:r>
      <w:proofErr w:type="spellStart"/>
      <w:r>
        <w:rPr>
          <w:sz w:val="24"/>
          <w:szCs w:val="24"/>
        </w:rPr>
        <w:t>cross­reference</w:t>
      </w:r>
      <w:proofErr w:type="spellEnd"/>
      <w:r>
        <w:rPr>
          <w:sz w:val="24"/>
          <w:szCs w:val="24"/>
        </w:rPr>
        <w:t xml:space="preserve"> that traces components and data structures to the requirements in your</w:t>
      </w:r>
    </w:p>
    <w:p w14:paraId="15B8260B" w14:textId="77777777" w:rsidR="00732770" w:rsidRDefault="002058CC">
      <w:pPr>
        <w:spacing w:before="2"/>
        <w:ind w:left="100" w:right="7949"/>
        <w:jc w:val="both"/>
        <w:rPr>
          <w:sz w:val="24"/>
          <w:szCs w:val="24"/>
        </w:rPr>
      </w:pPr>
      <w:r>
        <w:rPr>
          <w:sz w:val="24"/>
          <w:szCs w:val="24"/>
        </w:rPr>
        <w:t>SRS document.</w:t>
      </w:r>
    </w:p>
    <w:p w14:paraId="54983AE1" w14:textId="77777777" w:rsidR="00732770" w:rsidRDefault="00732770">
      <w:pPr>
        <w:spacing w:before="1" w:line="280" w:lineRule="exact"/>
        <w:rPr>
          <w:sz w:val="28"/>
          <w:szCs w:val="28"/>
        </w:rPr>
      </w:pPr>
    </w:p>
    <w:p w14:paraId="6F179D22" w14:textId="77777777" w:rsidR="00732770" w:rsidRDefault="002058CC">
      <w:pPr>
        <w:ind w:left="100" w:right="7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  a</w:t>
      </w:r>
      <w:proofErr w:type="gramEnd"/>
      <w:r>
        <w:rPr>
          <w:sz w:val="24"/>
          <w:szCs w:val="24"/>
        </w:rPr>
        <w:t xml:space="preserve">  tabular   format   to   show  which  system  components  satisfy  each  of  the   functional requirements from the SRS.  Refer to the fu</w:t>
      </w:r>
      <w:r>
        <w:rPr>
          <w:sz w:val="24"/>
          <w:szCs w:val="24"/>
        </w:rPr>
        <w:t>nctional requirements by the numbers/codes that you gave them in the SRS.</w:t>
      </w:r>
    </w:p>
    <w:p w14:paraId="77F4018E" w14:textId="77777777" w:rsidR="00732770" w:rsidRDefault="00732770">
      <w:pPr>
        <w:spacing w:before="1" w:line="140" w:lineRule="exact"/>
        <w:rPr>
          <w:sz w:val="14"/>
          <w:szCs w:val="14"/>
        </w:rPr>
      </w:pPr>
    </w:p>
    <w:p w14:paraId="66ECAD7A" w14:textId="77777777" w:rsidR="00732770" w:rsidRDefault="00732770">
      <w:pPr>
        <w:spacing w:line="200" w:lineRule="exact"/>
      </w:pPr>
    </w:p>
    <w:p w14:paraId="20C81C21" w14:textId="77777777" w:rsidR="00732770" w:rsidRDefault="00732770">
      <w:pPr>
        <w:spacing w:line="200" w:lineRule="exact"/>
      </w:pPr>
    </w:p>
    <w:p w14:paraId="37EBECAA" w14:textId="77777777" w:rsidR="00732770" w:rsidRDefault="002058CC">
      <w:pPr>
        <w:ind w:left="100" w:right="7344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32"/>
          <w:szCs w:val="32"/>
        </w:rPr>
        <w:t>8. A</w:t>
      </w:r>
      <w:r>
        <w:rPr>
          <w:rFonts w:ascii="Arial" w:eastAsia="Arial" w:hAnsi="Arial" w:cs="Arial"/>
          <w:b/>
          <w:w w:val="99"/>
          <w:sz w:val="26"/>
          <w:szCs w:val="26"/>
        </w:rPr>
        <w:t>PPENDICES</w:t>
      </w:r>
    </w:p>
    <w:p w14:paraId="70E304F4" w14:textId="77777777" w:rsidR="00732770" w:rsidRDefault="00732770">
      <w:pPr>
        <w:spacing w:line="160" w:lineRule="exact"/>
        <w:rPr>
          <w:sz w:val="17"/>
          <w:szCs w:val="17"/>
        </w:rPr>
      </w:pPr>
    </w:p>
    <w:p w14:paraId="5042049E" w14:textId="77777777" w:rsidR="00732770" w:rsidRDefault="00732770">
      <w:pPr>
        <w:spacing w:line="200" w:lineRule="exact"/>
      </w:pPr>
    </w:p>
    <w:p w14:paraId="0FB80488" w14:textId="77777777" w:rsidR="00732770" w:rsidRDefault="002058CC">
      <w:pPr>
        <w:ind w:left="100" w:right="7252"/>
        <w:jc w:val="both"/>
        <w:rPr>
          <w:sz w:val="23"/>
          <w:szCs w:val="23"/>
        </w:rPr>
        <w:sectPr w:rsidR="00732770">
          <w:footerReference w:type="default" r:id="rId12"/>
          <w:pgSz w:w="12240" w:h="15840"/>
          <w:pgMar w:top="1480" w:right="1320" w:bottom="280" w:left="1340" w:header="1269" w:footer="1220" w:gutter="0"/>
          <w:cols w:space="720"/>
        </w:sectPr>
      </w:pPr>
      <w:r>
        <w:rPr>
          <w:i/>
          <w:sz w:val="23"/>
          <w:szCs w:val="23"/>
        </w:rPr>
        <w:t>This section is optional.</w:t>
      </w:r>
    </w:p>
    <w:p w14:paraId="219294CC" w14:textId="77777777" w:rsidR="00732770" w:rsidRDefault="00732770">
      <w:pPr>
        <w:spacing w:before="17" w:line="240" w:lineRule="exact"/>
        <w:rPr>
          <w:sz w:val="24"/>
          <w:szCs w:val="24"/>
        </w:rPr>
      </w:pPr>
    </w:p>
    <w:p w14:paraId="0F632337" w14:textId="77777777" w:rsidR="00732770" w:rsidRDefault="002058CC">
      <w:pPr>
        <w:spacing w:before="30" w:line="243" w:lineRule="auto"/>
        <w:ind w:left="100" w:right="190"/>
        <w:rPr>
          <w:sz w:val="23"/>
          <w:szCs w:val="23"/>
        </w:rPr>
      </w:pPr>
      <w:r>
        <w:rPr>
          <w:sz w:val="23"/>
          <w:szCs w:val="23"/>
        </w:rPr>
        <w:t>Appendices may be included, either directly or by reference, to provide supporting details that could aid in the understanding of the Software Design Document.</w:t>
      </w:r>
    </w:p>
    <w:sectPr w:rsidR="00732770">
      <w:pgSz w:w="12240" w:h="15840"/>
      <w:pgMar w:top="1480" w:right="1340" w:bottom="280" w:left="1340" w:header="1269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FB4BB" w14:textId="77777777" w:rsidR="002058CC" w:rsidRDefault="002058CC">
      <w:r>
        <w:separator/>
      </w:r>
    </w:p>
  </w:endnote>
  <w:endnote w:type="continuationSeparator" w:id="0">
    <w:p w14:paraId="51DDA6F7" w14:textId="77777777" w:rsidR="002058CC" w:rsidRDefault="00205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F257" w14:textId="77777777" w:rsidR="00732770" w:rsidRDefault="002058CC">
    <w:pPr>
      <w:spacing w:line="200" w:lineRule="exact"/>
    </w:pPr>
    <w:r>
      <w:pict w14:anchorId="04CB273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2.6pt;margin-top:10in;width:7.05pt;height:12.1pt;z-index:-251658240;mso-position-horizontal-relative:page;mso-position-vertical-relative:page" filled="f" stroked="f">
          <v:textbox inset="0,0,0,0">
            <w:txbxContent>
              <w:p w14:paraId="3118BC27" w14:textId="77777777" w:rsidR="00732770" w:rsidRDefault="002058CC">
                <w:pPr>
                  <w:spacing w:line="220" w:lineRule="exact"/>
                  <w:ind w:left="20" w:right="-30"/>
                </w:pPr>
                <w:r>
                  <w:t>2</w:t>
                </w:r>
              </w:p>
            </w:txbxContent>
          </v:textbox>
          <w10:wrap anchorx="page" anchory="page"/>
        </v:shape>
      </w:pict>
    </w:r>
  </w:p>
  <w:p w14:paraId="419FC4AE" w14:textId="77777777" w:rsidR="00000000" w:rsidRDefault="002058CC"/>
  <w:p w14:paraId="29490F38" w14:textId="77777777" w:rsidR="00732770" w:rsidRDefault="002058CC">
    <w:pPr>
      <w:spacing w:line="200" w:lineRule="exact"/>
    </w:pPr>
    <w:r>
      <w:pict w14:anchorId="00ACF501">
        <v:shape id="_x0000_s2052" type="#_x0000_t202" style="position:absolute;margin-left:301.6pt;margin-top:10in;width:9.05pt;height:12.1pt;z-index:-251659264;mso-position-horizontal-relative:page;mso-position-vertical-relative:page" filled="f" stroked="f">
          <v:textbox inset="0,0,0,0">
            <w:txbxContent>
              <w:p w14:paraId="1BA23169" w14:textId="77777777" w:rsidR="00732770" w:rsidRDefault="002058CC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2A71B" w14:textId="77777777" w:rsidR="00732770" w:rsidRDefault="002058CC">
    <w:pPr>
      <w:spacing w:line="200" w:lineRule="exact"/>
    </w:pPr>
    <w:r>
      <w:pict w14:anchorId="063FD06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6pt;margin-top:10in;width:9.05pt;height:12.1pt;z-index:-251656192;mso-position-horizontal-relative:page;mso-position-vertical-relative:page" filled="f" stroked="f">
          <v:textbox inset="0,0,0,0">
            <w:txbxContent>
              <w:p w14:paraId="09F485A9" w14:textId="77777777" w:rsidR="00732770" w:rsidRDefault="002058CC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  <w:p w14:paraId="0F3178AD" w14:textId="77777777" w:rsidR="00000000" w:rsidRDefault="002058CC"/>
  <w:p w14:paraId="77EF2B5C" w14:textId="77777777" w:rsidR="00732770" w:rsidRDefault="002058CC">
    <w:pPr>
      <w:spacing w:line="200" w:lineRule="exact"/>
    </w:pPr>
    <w:r>
      <w:pict w14:anchorId="592BADC1">
        <v:shape id="_x0000_s2050" type="#_x0000_t202" style="position:absolute;margin-left:302.6pt;margin-top:10in;width:7.05pt;height:12.1pt;z-index:-251657216;mso-position-horizontal-relative:page;mso-position-vertical-relative:page" filled="f" stroked="f">
          <v:textbox inset="0,0,0,0">
            <w:txbxContent>
              <w:p w14:paraId="48EEB63F" w14:textId="77777777" w:rsidR="00732770" w:rsidRDefault="002058CC">
                <w:pPr>
                  <w:spacing w:line="220" w:lineRule="exact"/>
                  <w:ind w:left="20" w:right="-30"/>
                </w:pPr>
                <w: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4D6D9" w14:textId="77777777" w:rsidR="002058CC" w:rsidRDefault="002058CC">
      <w:r>
        <w:separator/>
      </w:r>
    </w:p>
  </w:footnote>
  <w:footnote w:type="continuationSeparator" w:id="0">
    <w:p w14:paraId="341FE984" w14:textId="77777777" w:rsidR="002058CC" w:rsidRDefault="00205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C864A" w14:textId="77777777" w:rsidR="00732770" w:rsidRDefault="002058CC">
    <w:pPr>
      <w:spacing w:line="200" w:lineRule="exact"/>
    </w:pPr>
    <w:r>
      <w:pict w14:anchorId="27B3DA04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62.45pt;width:470.1pt;height:13.5pt;z-index:-251660288;mso-position-horizontal-relative:page;mso-position-vertical-relative:page" filled="f" stroked="f">
          <v:textbox inset="0,0,0,0">
            <w:txbxContent>
              <w:p w14:paraId="58E28691" w14:textId="77777777" w:rsidR="00732770" w:rsidRDefault="002058CC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sz w:val="23"/>
                    <w:szCs w:val="23"/>
                    <w:u w:val="single" w:color="000000"/>
                  </w:rPr>
                  <w:t xml:space="preserve">                                                                                                 </w:t>
                </w:r>
                <w:r>
                  <w:rPr>
                    <w:sz w:val="23"/>
                    <w:szCs w:val="23"/>
                    <w:u w:val="single" w:color="000000"/>
                  </w:rPr>
                  <w:t xml:space="preserve">                      S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oftw</w:t>
                </w:r>
                <w:proofErr w:type="spellEnd"/>
                <w:r>
                  <w:rPr>
                    <w:sz w:val="23"/>
                    <w:szCs w:val="23"/>
                    <w:u w:val="single" w:color="000000"/>
                  </w:rPr>
                  <w:t xml:space="preserve"> </w:t>
                </w:r>
                <w:proofErr w:type="gramStart"/>
                <w:r>
                  <w:rPr>
                    <w:sz w:val="23"/>
                    <w:szCs w:val="23"/>
                    <w:u w:val="single" w:color="000000"/>
                  </w:rPr>
                  <w:t>are  Des</w:t>
                </w:r>
                <w:proofErr w:type="gramEnd"/>
                <w:r>
                  <w:rPr>
                    <w:sz w:val="23"/>
                    <w:szCs w:val="23"/>
                    <w:u w:val="single" w:color="000000"/>
                  </w:rPr>
                  <w:t xml:space="preserve">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ig</w:t>
                </w:r>
                <w:proofErr w:type="spellEnd"/>
                <w:r>
                  <w:rPr>
                    <w:sz w:val="23"/>
                    <w:szCs w:val="23"/>
                    <w:u w:val="single" w:color="000000"/>
                  </w:rPr>
                  <w:t xml:space="preserve"> n  D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ocu</w:t>
                </w:r>
                <w:proofErr w:type="spellEnd"/>
                <w:r>
                  <w:rPr>
                    <w:sz w:val="23"/>
                    <w:szCs w:val="23"/>
                    <w:u w:val="single" w:color="000000"/>
                  </w:rPr>
                  <w:t xml:space="preserve"> me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nt</w:t>
                </w:r>
                <w:proofErr w:type="spellEnd"/>
              </w:p>
            </w:txbxContent>
          </v:textbox>
          <w10:wrap anchorx="page" anchory="page"/>
        </v:shape>
      </w:pict>
    </w:r>
  </w:p>
  <w:p w14:paraId="0DB89AAE" w14:textId="77777777" w:rsidR="00000000" w:rsidRDefault="002058CC"/>
  <w:p w14:paraId="7E12B7DC" w14:textId="77777777" w:rsidR="00732770" w:rsidRDefault="002058CC">
    <w:pPr>
      <w:spacing w:line="200" w:lineRule="exact"/>
    </w:pPr>
    <w:r>
      <w:pict w14:anchorId="39BF8E84">
        <v:shape id="_x0000_s2054" type="#_x0000_t202" style="position:absolute;margin-left:71pt;margin-top:62.45pt;width:470.1pt;height:13.5pt;z-index:-251661312;mso-position-horizontal-relative:page;mso-position-vertical-relative:page" filled="f" stroked="f">
          <v:textbox inset="0,0,0,0">
            <w:txbxContent>
              <w:p w14:paraId="7BB5A760" w14:textId="77777777" w:rsidR="00732770" w:rsidRDefault="002058CC">
                <w:pPr>
                  <w:spacing w:line="240" w:lineRule="exact"/>
                  <w:ind w:left="20" w:right="-35"/>
                  <w:rPr>
                    <w:sz w:val="23"/>
                    <w:szCs w:val="23"/>
                  </w:rPr>
                </w:pPr>
                <w:r>
                  <w:rPr>
                    <w:sz w:val="23"/>
                    <w:szCs w:val="23"/>
                    <w:u w:val="single" w:color="000000"/>
                  </w:rPr>
                  <w:t xml:space="preserve">                                                                                                                       S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oftw</w:t>
                </w:r>
                <w:proofErr w:type="spellEnd"/>
                <w:r>
                  <w:rPr>
                    <w:sz w:val="23"/>
                    <w:szCs w:val="23"/>
                    <w:u w:val="single" w:color="000000"/>
                  </w:rPr>
                  <w:t xml:space="preserve"> </w:t>
                </w:r>
                <w:proofErr w:type="gramStart"/>
                <w:r>
                  <w:rPr>
                    <w:sz w:val="23"/>
                    <w:szCs w:val="23"/>
                    <w:u w:val="single" w:color="000000"/>
                  </w:rPr>
                  <w:t>are  Des</w:t>
                </w:r>
                <w:proofErr w:type="gramEnd"/>
                <w:r>
                  <w:rPr>
                    <w:sz w:val="23"/>
                    <w:szCs w:val="23"/>
                    <w:u w:val="single" w:color="000000"/>
                  </w:rPr>
                  <w:t xml:space="preserve">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ig</w:t>
                </w:r>
                <w:proofErr w:type="spellEnd"/>
                <w:r>
                  <w:rPr>
                    <w:sz w:val="23"/>
                    <w:szCs w:val="23"/>
                    <w:u w:val="single" w:color="000000"/>
                  </w:rPr>
                  <w:t xml:space="preserve"> n  D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ocu</w:t>
                </w:r>
                <w:proofErr w:type="spellEnd"/>
                <w:r>
                  <w:rPr>
                    <w:sz w:val="23"/>
                    <w:szCs w:val="23"/>
                    <w:u w:val="single" w:color="000000"/>
                  </w:rPr>
                  <w:t xml:space="preserve"> me </w:t>
                </w:r>
                <w:proofErr w:type="spellStart"/>
                <w:r>
                  <w:rPr>
                    <w:sz w:val="23"/>
                    <w:szCs w:val="23"/>
                    <w:u w:val="single" w:color="000000"/>
                  </w:rPr>
                  <w:t>nt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03535"/>
    <w:multiLevelType w:val="hybridMultilevel"/>
    <w:tmpl w:val="E300F17E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6AC140F3"/>
    <w:multiLevelType w:val="multilevel"/>
    <w:tmpl w:val="C32057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770"/>
    <w:rsid w:val="002058CC"/>
    <w:rsid w:val="002E4E8A"/>
    <w:rsid w:val="00365052"/>
    <w:rsid w:val="003B3D95"/>
    <w:rsid w:val="00732770"/>
    <w:rsid w:val="007947E5"/>
    <w:rsid w:val="00855981"/>
    <w:rsid w:val="00B33052"/>
    <w:rsid w:val="00E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226A2E"/>
  <w15:docId w15:val="{F2276706-3B0C-490E-99BC-1BC2853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55981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unhideWhenUsed/>
    <w:rsid w:val="007947E5"/>
    <w:pPr>
      <w:ind w:firstLine="42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7947E5"/>
    <w:rPr>
      <w:sz w:val="24"/>
    </w:rPr>
  </w:style>
  <w:style w:type="table" w:styleId="TableGrid">
    <w:name w:val="Table Grid"/>
    <w:basedOn w:val="TableNormal"/>
    <w:uiPriority w:val="59"/>
    <w:unhideWhenUsed/>
    <w:rsid w:val="00B33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6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oncordia.ca/~ormandj/comp354/2003/Project/ieee-SDD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10E3-F0E3-41B0-BAB2-7EF91067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Shapira</cp:lastModifiedBy>
  <cp:revision>2</cp:revision>
  <dcterms:created xsi:type="dcterms:W3CDTF">2020-03-17T11:34:00Z</dcterms:created>
  <dcterms:modified xsi:type="dcterms:W3CDTF">2020-03-17T13:13:00Z</dcterms:modified>
</cp:coreProperties>
</file>